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2548" w:rsidRPr="00FF476A" w:rsidRDefault="00E2335E" w:rsidP="00F6673A">
      <w:pPr>
        <w:ind w:left="2160" w:firstLine="720"/>
      </w:pPr>
      <w:r w:rsidRPr="00E2335E">
        <w:rPr>
          <w:rStyle w:val="Emphasis"/>
          <w:b/>
          <w:i w:val="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7.5pt;margin-top:11.5pt;width:94.45pt;height:98.75pt;z-index:251657728;mso-wrap-distance-left:9.05pt;mso-wrap-distance-right:9.05pt">
            <v:fill color2="black"/>
            <v:textbox style="mso-next-textbox:#_x0000_s1026;mso-fit-shape-to-text:t">
              <w:txbxContent>
                <w:p w:rsidR="00DF2548" w:rsidRDefault="007319AD">
                  <w:r>
                    <w:rPr>
                      <w:b/>
                      <w:bCs/>
                      <w:noProof/>
                      <w:lang w:eastAsia="en-US"/>
                    </w:rPr>
                    <w:drawing>
                      <wp:inline distT="0" distB="0" distL="0" distR="0">
                        <wp:extent cx="970280" cy="1153160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53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F2548" w:rsidRPr="00FF476A">
        <w:rPr>
          <w:rStyle w:val="Emphasis"/>
          <w:b/>
          <w:i w:val="0"/>
          <w:u w:val="single"/>
        </w:rPr>
        <w:t>Curriculum Vital</w:t>
      </w:r>
    </w:p>
    <w:p w:rsidR="00F6673A" w:rsidRPr="00FF476A" w:rsidRDefault="00F6673A" w:rsidP="004E13F3">
      <w:pPr>
        <w:rPr>
          <w:b/>
          <w:bCs/>
        </w:rPr>
      </w:pPr>
    </w:p>
    <w:p w:rsidR="00DF2548" w:rsidRPr="00FF476A" w:rsidRDefault="00DF2548" w:rsidP="004E13F3">
      <w:pPr>
        <w:rPr>
          <w:b/>
          <w:bCs/>
        </w:rPr>
      </w:pPr>
      <w:r w:rsidRPr="00FF476A">
        <w:rPr>
          <w:b/>
          <w:bCs/>
        </w:rPr>
        <w:t>A.H.M Riazul Islam</w:t>
      </w:r>
    </w:p>
    <w:p w:rsidR="00DF2548" w:rsidRPr="00FF476A" w:rsidRDefault="00DF2548" w:rsidP="004E13F3">
      <w:pPr>
        <w:rPr>
          <w:b/>
          <w:bCs/>
        </w:rPr>
      </w:pPr>
      <w:r w:rsidRPr="00FF476A">
        <w:rPr>
          <w:b/>
          <w:bCs/>
        </w:rPr>
        <w:t>Contact no: +8801680375710</w:t>
      </w:r>
    </w:p>
    <w:p w:rsidR="00DF2548" w:rsidRPr="00FF476A" w:rsidRDefault="00DF2548" w:rsidP="004E13F3">
      <w:pPr>
        <w:rPr>
          <w:b/>
          <w:bCs/>
        </w:rPr>
      </w:pPr>
      <w:r w:rsidRPr="00FF476A">
        <w:rPr>
          <w:b/>
          <w:bCs/>
        </w:rPr>
        <w:t xml:space="preserve">E-mail: </w:t>
      </w:r>
      <w:hyperlink r:id="rId9" w:history="1">
        <w:r w:rsidR="00760FCA" w:rsidRPr="00FF476A">
          <w:rPr>
            <w:rStyle w:val="Hyperlink"/>
            <w:b/>
            <w:bCs/>
          </w:rPr>
          <w:t>swiftmail2hasan@gmail.com</w:t>
        </w:r>
      </w:hyperlink>
    </w:p>
    <w:p w:rsidR="00DC74E3" w:rsidRDefault="00DC74E3" w:rsidP="00DC74E3">
      <w:pPr>
        <w:tabs>
          <w:tab w:val="left" w:pos="2700"/>
          <w:tab w:val="left" w:pos="3060"/>
          <w:tab w:val="left" w:pos="7260"/>
        </w:tabs>
        <w:rPr>
          <w:szCs w:val="20"/>
        </w:rPr>
      </w:pPr>
      <w:r>
        <w:rPr>
          <w:b/>
          <w:bCs/>
          <w:szCs w:val="20"/>
        </w:rPr>
        <w:t xml:space="preserve">Mailing Address: </w:t>
      </w:r>
      <w:r w:rsidRPr="00DC74E3">
        <w:t>507/C, No</w:t>
      </w:r>
      <w:r w:rsidR="00DF725C">
        <w:t>r</w:t>
      </w:r>
      <w:r w:rsidRPr="00DC74E3">
        <w:t>th Shahjahanpur, Dhaka 1217</w:t>
      </w:r>
    </w:p>
    <w:p w:rsidR="00F6673A" w:rsidRPr="00FF476A" w:rsidRDefault="00F6673A" w:rsidP="004237F2">
      <w:pPr>
        <w:rPr>
          <w:b/>
          <w:bCs/>
          <w:u w:val="single"/>
        </w:rPr>
      </w:pPr>
    </w:p>
    <w:p w:rsidR="002F7F47" w:rsidRPr="00FF476A" w:rsidRDefault="00DF2548" w:rsidP="004237F2">
      <w:r w:rsidRPr="00FF476A">
        <w:rPr>
          <w:b/>
          <w:bCs/>
          <w:u w:val="single"/>
        </w:rPr>
        <w:t>Career Objective</w:t>
      </w:r>
      <w:r w:rsidRPr="00FF476A">
        <w:rPr>
          <w:b/>
          <w:bCs/>
        </w:rPr>
        <w:t>:</w:t>
      </w:r>
      <w:r w:rsidR="004237F2" w:rsidRPr="00FF476A">
        <w:rPr>
          <w:b/>
          <w:bCs/>
        </w:rPr>
        <w:t xml:space="preserve">  </w:t>
      </w:r>
      <w:r w:rsidRPr="00FF476A">
        <w:t xml:space="preserve">Searching for a desirable job with which, I will have the </w:t>
      </w:r>
    </w:p>
    <w:p w:rsidR="00DF2548" w:rsidRPr="00FF476A" w:rsidRDefault="00DF2548" w:rsidP="004237F2">
      <w:pPr>
        <w:jc w:val="both"/>
        <w:rPr>
          <w:b/>
          <w:bCs/>
          <w:u w:val="single"/>
        </w:rPr>
      </w:pPr>
      <w:r w:rsidRPr="00FF476A">
        <w:t>scope in utilizing my skills and potentiality to do something innovative and challenging tasks and</w:t>
      </w:r>
      <w:r w:rsidR="004237F2" w:rsidRPr="00FF476A">
        <w:t xml:space="preserve"> </w:t>
      </w:r>
      <w:r w:rsidRPr="00FF476A">
        <w:t>where I will be able to use my knowledge and elevate efficiency to a perfect level dynamically.</w:t>
      </w:r>
    </w:p>
    <w:p w:rsidR="00DF2548" w:rsidRPr="00FF476A" w:rsidRDefault="00DF2548" w:rsidP="004E13F3">
      <w:pPr>
        <w:rPr>
          <w:b/>
          <w:bCs/>
          <w:u w:val="single"/>
        </w:rPr>
      </w:pPr>
    </w:p>
    <w:p w:rsidR="00DF2548" w:rsidRPr="00FF476A" w:rsidRDefault="00DF2548" w:rsidP="004E13F3">
      <w:pPr>
        <w:rPr>
          <w:b/>
          <w:bCs/>
          <w:u w:val="single"/>
        </w:rPr>
      </w:pPr>
      <w:r w:rsidRPr="00FF476A">
        <w:rPr>
          <w:b/>
          <w:bCs/>
          <w:u w:val="single"/>
        </w:rPr>
        <w:t>Strengths</w:t>
      </w:r>
      <w:r w:rsidRPr="00FF476A">
        <w:rPr>
          <w:b/>
          <w:bCs/>
        </w:rPr>
        <w:t>:</w:t>
      </w:r>
      <w:r w:rsidR="004237F2" w:rsidRPr="00FF476A">
        <w:rPr>
          <w:b/>
          <w:bCs/>
        </w:rPr>
        <w:t xml:space="preserve">  </w:t>
      </w:r>
      <w:r w:rsidRPr="00FF476A">
        <w:t>I am an energetic, dynamic and of pleasant personality, executive having ability, responsibility and skill to work on own initiative in all atmosphere.</w:t>
      </w:r>
    </w:p>
    <w:p w:rsidR="002F7F47" w:rsidRPr="00FF476A" w:rsidRDefault="002F7F47" w:rsidP="000E5DE3">
      <w:pPr>
        <w:rPr>
          <w:b/>
          <w:bCs/>
          <w:u w:val="single"/>
        </w:rPr>
      </w:pPr>
    </w:p>
    <w:p w:rsidR="00395C94" w:rsidRPr="00FF476A" w:rsidRDefault="00DF2548" w:rsidP="000E5DE3">
      <w:pPr>
        <w:rPr>
          <w:b/>
          <w:bCs/>
          <w:u w:val="single"/>
        </w:rPr>
      </w:pPr>
      <w:r w:rsidRPr="00FF476A">
        <w:rPr>
          <w:b/>
          <w:bCs/>
          <w:u w:val="single"/>
        </w:rPr>
        <w:t>Academic Qualification</w:t>
      </w:r>
      <w:r w:rsidRPr="00FF476A">
        <w:rPr>
          <w:b/>
          <w:bCs/>
        </w:rPr>
        <w:t>:</w:t>
      </w:r>
    </w:p>
    <w:p w:rsidR="009545E8" w:rsidRPr="00FF476A" w:rsidRDefault="009545E8" w:rsidP="000E5DE3">
      <w:pPr>
        <w:rPr>
          <w:b/>
          <w:bCs/>
        </w:rPr>
      </w:pPr>
    </w:p>
    <w:p w:rsidR="00DF2548" w:rsidRPr="00FF476A" w:rsidRDefault="00DF2548" w:rsidP="000E5DE3">
      <w:pPr>
        <w:ind w:left="2160" w:right="-360"/>
        <w:rPr>
          <w:b/>
          <w:bCs/>
        </w:rPr>
      </w:pPr>
      <w:r w:rsidRPr="00FF476A">
        <w:rPr>
          <w:b/>
          <w:bCs/>
        </w:rPr>
        <w:t>BSc in Computer Science &amp; Engineering:</w:t>
      </w:r>
    </w:p>
    <w:p w:rsidR="00C46085" w:rsidRPr="00FF476A" w:rsidRDefault="00C46085" w:rsidP="000E5DE3">
      <w:pPr>
        <w:ind w:left="1440" w:firstLine="720"/>
        <w:rPr>
          <w:b/>
          <w:bCs/>
        </w:rPr>
      </w:pPr>
    </w:p>
    <w:p w:rsidR="00DF2548" w:rsidRPr="00FF476A" w:rsidRDefault="00CF0981" w:rsidP="000E5DE3">
      <w:pPr>
        <w:ind w:left="1440" w:firstLine="720"/>
      </w:pPr>
      <w:r w:rsidRPr="00FF476A">
        <w:t xml:space="preserve">Department </w:t>
      </w:r>
      <w:r w:rsidRPr="00FF476A">
        <w:tab/>
      </w:r>
      <w:r w:rsidR="00DF2548" w:rsidRPr="00FF476A">
        <w:t>:</w:t>
      </w:r>
      <w:r w:rsidR="00DF2548" w:rsidRPr="00FF476A">
        <w:tab/>
        <w:t>Computer Science &amp; Engineering (CSE)</w:t>
      </w:r>
    </w:p>
    <w:p w:rsidR="00DF2548" w:rsidRPr="00FF476A" w:rsidRDefault="00DF2548" w:rsidP="000E5DE3">
      <w:pPr>
        <w:ind w:left="2160"/>
      </w:pPr>
      <w:r w:rsidRPr="00FF476A">
        <w:t>In</w:t>
      </w:r>
      <w:r w:rsidR="004E13F3" w:rsidRPr="00FF476A">
        <w:t>stitute</w:t>
      </w:r>
      <w:r w:rsidR="004E13F3" w:rsidRPr="00FF476A">
        <w:tab/>
      </w:r>
      <w:r w:rsidRPr="00FF476A">
        <w:t xml:space="preserve">: </w:t>
      </w:r>
      <w:r w:rsidRPr="00FF476A">
        <w:tab/>
        <w:t xml:space="preserve">Dhaka International University </w:t>
      </w:r>
    </w:p>
    <w:p w:rsidR="00DF2548" w:rsidRPr="00FF476A" w:rsidRDefault="00760FCA" w:rsidP="000E5DE3">
      <w:pPr>
        <w:ind w:left="1440" w:firstLine="720"/>
      </w:pPr>
      <w:r w:rsidRPr="00FF476A">
        <w:t>Result</w:t>
      </w:r>
      <w:r w:rsidRPr="00FF476A">
        <w:tab/>
      </w:r>
      <w:r w:rsidR="00DF2548" w:rsidRPr="00FF476A">
        <w:tab/>
        <w:t>:</w:t>
      </w:r>
      <w:r w:rsidR="00DF2548" w:rsidRPr="00FF476A">
        <w:tab/>
        <w:t>CGPA</w:t>
      </w:r>
      <w:r w:rsidR="00DF2548" w:rsidRPr="00FF476A">
        <w:tab/>
        <w:t>3.</w:t>
      </w:r>
      <w:r w:rsidR="00807323" w:rsidRPr="00FF476A">
        <w:t>4</w:t>
      </w:r>
      <w:r w:rsidR="002D11A1" w:rsidRPr="00FF476A">
        <w:t>6 (Out of Scale 4.00)</w:t>
      </w:r>
    </w:p>
    <w:p w:rsidR="00CC32BC" w:rsidRPr="00FF476A" w:rsidRDefault="004E13F3" w:rsidP="000E5DE3">
      <w:pPr>
        <w:ind w:left="1440" w:firstLine="720"/>
      </w:pPr>
      <w:r w:rsidRPr="00FF476A">
        <w:t xml:space="preserve">Session </w:t>
      </w:r>
      <w:r w:rsidRPr="00FF476A">
        <w:tab/>
      </w:r>
      <w:r w:rsidR="00DF2548" w:rsidRPr="00FF476A">
        <w:t xml:space="preserve">: </w:t>
      </w:r>
      <w:r w:rsidR="00DF2548" w:rsidRPr="00FF476A">
        <w:tab/>
        <w:t>2011-2012</w:t>
      </w:r>
      <w:r w:rsidR="002D11A1" w:rsidRPr="00FF476A">
        <w:t xml:space="preserve"> </w:t>
      </w:r>
      <w:r w:rsidR="00013575" w:rsidRPr="00FF476A">
        <w:t>(Passing year: 2015)</w:t>
      </w:r>
    </w:p>
    <w:p w:rsidR="002D11A1" w:rsidRPr="00FF476A" w:rsidRDefault="002D11A1" w:rsidP="000E5DE3">
      <w:pPr>
        <w:ind w:left="1440" w:firstLine="720"/>
      </w:pPr>
    </w:p>
    <w:p w:rsidR="00DF2548" w:rsidRPr="00FF476A" w:rsidRDefault="00DF2548" w:rsidP="000E5DE3">
      <w:pPr>
        <w:ind w:left="1440" w:firstLine="720"/>
        <w:rPr>
          <w:b/>
          <w:bCs/>
        </w:rPr>
      </w:pPr>
      <w:r w:rsidRPr="00FF476A">
        <w:rPr>
          <w:b/>
        </w:rPr>
        <w:t xml:space="preserve">Higher </w:t>
      </w:r>
      <w:r w:rsidRPr="00FF476A">
        <w:rPr>
          <w:b/>
          <w:bCs/>
        </w:rPr>
        <w:t>Secondary School Certificate:</w:t>
      </w:r>
    </w:p>
    <w:p w:rsidR="00DF2548" w:rsidRPr="00FF476A" w:rsidRDefault="00DF2548" w:rsidP="000E5DE3">
      <w:pPr>
        <w:ind w:left="1440" w:firstLine="720"/>
        <w:rPr>
          <w:b/>
          <w:bCs/>
        </w:rPr>
      </w:pPr>
    </w:p>
    <w:p w:rsidR="002D11A1" w:rsidRPr="00FF476A" w:rsidRDefault="002D11A1" w:rsidP="000E5DE3">
      <w:pPr>
        <w:ind w:left="2160"/>
      </w:pPr>
      <w:r w:rsidRPr="00FF476A">
        <w:t>Board</w:t>
      </w:r>
      <w:r w:rsidRPr="00FF476A">
        <w:tab/>
      </w:r>
      <w:r w:rsidRPr="00FF476A">
        <w:tab/>
        <w:t xml:space="preserve">: </w:t>
      </w:r>
      <w:r w:rsidRPr="00FF476A">
        <w:tab/>
        <w:t>Dhaka</w:t>
      </w:r>
    </w:p>
    <w:p w:rsidR="00CC32BC" w:rsidRPr="00FF476A" w:rsidRDefault="00CC32BC" w:rsidP="000E5DE3">
      <w:pPr>
        <w:ind w:left="2160"/>
      </w:pPr>
      <w:r w:rsidRPr="00FF476A">
        <w:t>Institute</w:t>
      </w:r>
      <w:r w:rsidR="000E5DE3" w:rsidRPr="00FF476A">
        <w:tab/>
      </w:r>
      <w:r w:rsidRPr="00FF476A">
        <w:t xml:space="preserve">: </w:t>
      </w:r>
      <w:r w:rsidRPr="00FF476A">
        <w:tab/>
        <w:t>Sherpur Govt (University) Collage</w:t>
      </w:r>
    </w:p>
    <w:p w:rsidR="00DF2548" w:rsidRPr="00FF476A" w:rsidRDefault="00DF2548" w:rsidP="000E5DE3">
      <w:pPr>
        <w:ind w:left="2160"/>
      </w:pPr>
      <w:r w:rsidRPr="00FF476A">
        <w:t>Group</w:t>
      </w:r>
      <w:r w:rsidRPr="00FF476A">
        <w:tab/>
      </w:r>
      <w:r w:rsidRPr="00FF476A">
        <w:tab/>
        <w:t>:</w:t>
      </w:r>
      <w:r w:rsidRPr="00FF476A">
        <w:tab/>
        <w:t>Science</w:t>
      </w:r>
    </w:p>
    <w:p w:rsidR="00DF2548" w:rsidRPr="00FF476A" w:rsidRDefault="00DF2548" w:rsidP="000E5DE3">
      <w:pPr>
        <w:ind w:left="1440" w:firstLine="720"/>
      </w:pPr>
      <w:r w:rsidRPr="00FF476A">
        <w:t>Result</w:t>
      </w:r>
      <w:r w:rsidRPr="00FF476A">
        <w:tab/>
      </w:r>
      <w:r w:rsidRPr="00FF476A">
        <w:tab/>
        <w:t>:</w:t>
      </w:r>
      <w:r w:rsidRPr="00FF476A">
        <w:tab/>
        <w:t>GPA 3.80</w:t>
      </w:r>
      <w:r w:rsidR="00A34AA9" w:rsidRPr="00FF476A">
        <w:t xml:space="preserve"> (Out of Scale 5.00)</w:t>
      </w:r>
    </w:p>
    <w:p w:rsidR="00DC6147" w:rsidRPr="00FF476A" w:rsidRDefault="00603587" w:rsidP="009545E8">
      <w:pPr>
        <w:ind w:left="5040" w:right="-360" w:hanging="2880"/>
      </w:pPr>
      <w:r w:rsidRPr="00FF476A">
        <w:t>Passing</w:t>
      </w:r>
      <w:r>
        <w:t xml:space="preserve"> </w:t>
      </w:r>
      <w:r w:rsidRPr="00FF476A">
        <w:t>year</w:t>
      </w:r>
      <w:r w:rsidR="004E13F3" w:rsidRPr="00FF476A">
        <w:t xml:space="preserve">  </w:t>
      </w:r>
      <w:r>
        <w:t xml:space="preserve">  </w:t>
      </w:r>
      <w:r w:rsidR="00DF2548" w:rsidRPr="00FF476A">
        <w:t>:</w:t>
      </w:r>
      <w:r w:rsidR="00DC6147" w:rsidRPr="00FF476A">
        <w:t xml:space="preserve">         </w:t>
      </w:r>
      <w:r w:rsidR="00622A62">
        <w:t xml:space="preserve"> </w:t>
      </w:r>
      <w:r w:rsidR="00DC6147" w:rsidRPr="00FF476A">
        <w:t xml:space="preserve"> </w:t>
      </w:r>
      <w:r w:rsidR="00DF2548" w:rsidRPr="00FF476A">
        <w:t>2008.</w:t>
      </w:r>
    </w:p>
    <w:p w:rsidR="009545E8" w:rsidRPr="00FF476A" w:rsidRDefault="009545E8" w:rsidP="009545E8">
      <w:pPr>
        <w:ind w:left="5040" w:right="-360" w:hanging="2880"/>
        <w:rPr>
          <w:b/>
          <w:bCs/>
        </w:rPr>
      </w:pPr>
    </w:p>
    <w:p w:rsidR="00DC6147" w:rsidRPr="00FF476A" w:rsidRDefault="00DF2548" w:rsidP="000E5DE3">
      <w:pPr>
        <w:ind w:left="1440" w:firstLine="720"/>
        <w:rPr>
          <w:b/>
          <w:bCs/>
        </w:rPr>
      </w:pPr>
      <w:r w:rsidRPr="00FF476A">
        <w:rPr>
          <w:b/>
          <w:bCs/>
        </w:rPr>
        <w:t>Secondary School Certificate:</w:t>
      </w:r>
    </w:p>
    <w:p w:rsidR="004237F2" w:rsidRPr="00FF476A" w:rsidRDefault="009545E8" w:rsidP="009545E8">
      <w:pPr>
        <w:tabs>
          <w:tab w:val="left" w:pos="2529"/>
        </w:tabs>
        <w:ind w:left="1440" w:firstLine="720"/>
        <w:rPr>
          <w:b/>
          <w:bCs/>
        </w:rPr>
      </w:pPr>
      <w:r w:rsidRPr="00FF476A">
        <w:rPr>
          <w:b/>
          <w:bCs/>
        </w:rPr>
        <w:tab/>
      </w:r>
    </w:p>
    <w:p w:rsidR="00C46085" w:rsidRPr="00603587" w:rsidRDefault="0012719B" w:rsidP="000E5DE3">
      <w:pPr>
        <w:ind w:left="2160"/>
      </w:pPr>
      <w:r w:rsidRPr="00603587">
        <w:t>Board</w:t>
      </w:r>
      <w:r w:rsidRPr="00603587">
        <w:tab/>
      </w:r>
      <w:r w:rsidRPr="00603587">
        <w:tab/>
      </w:r>
      <w:r w:rsidR="00DF2548" w:rsidRPr="00603587">
        <w:t>:</w:t>
      </w:r>
      <w:r w:rsidR="00DF2548" w:rsidRPr="00603587">
        <w:tab/>
        <w:t xml:space="preserve"> Dhaka</w:t>
      </w:r>
    </w:p>
    <w:p w:rsidR="00CC32BC" w:rsidRPr="00603587" w:rsidRDefault="00CC32BC" w:rsidP="000E5DE3">
      <w:pPr>
        <w:ind w:left="2160"/>
      </w:pPr>
      <w:r w:rsidRPr="00603587">
        <w:t>Institute</w:t>
      </w:r>
      <w:r w:rsidR="000E5DE3" w:rsidRPr="00603587">
        <w:tab/>
      </w:r>
      <w:r w:rsidRPr="00603587">
        <w:t>:</w:t>
      </w:r>
      <w:r w:rsidRPr="00603587">
        <w:tab/>
        <w:t xml:space="preserve"> G.K Pilot High School</w:t>
      </w:r>
    </w:p>
    <w:p w:rsidR="00CC32BC" w:rsidRPr="00603587" w:rsidRDefault="00CC32BC" w:rsidP="000E5DE3">
      <w:pPr>
        <w:ind w:left="1440" w:firstLine="720"/>
      </w:pPr>
      <w:r w:rsidRPr="00603587">
        <w:t>Group</w:t>
      </w:r>
      <w:r w:rsidRPr="00603587">
        <w:tab/>
      </w:r>
      <w:r w:rsidRPr="00603587">
        <w:tab/>
        <w:t>:</w:t>
      </w:r>
      <w:r w:rsidRPr="00603587">
        <w:tab/>
        <w:t xml:space="preserve"> Science</w:t>
      </w:r>
    </w:p>
    <w:p w:rsidR="00CC32BC" w:rsidRPr="00603587" w:rsidRDefault="00CC32BC" w:rsidP="000E5DE3">
      <w:pPr>
        <w:ind w:left="1440" w:firstLine="720"/>
      </w:pPr>
      <w:r w:rsidRPr="00603587">
        <w:t>Result</w:t>
      </w:r>
      <w:r w:rsidRPr="00603587">
        <w:tab/>
      </w:r>
      <w:r w:rsidRPr="00603587">
        <w:tab/>
        <w:t>:</w:t>
      </w:r>
      <w:r w:rsidRPr="00603587">
        <w:tab/>
        <w:t xml:space="preserve"> GPA 4.63</w:t>
      </w:r>
      <w:r w:rsidR="00A34AA9" w:rsidRPr="00603587">
        <w:t xml:space="preserve"> (Out of Scale 5.00)</w:t>
      </w:r>
    </w:p>
    <w:p w:rsidR="00CC32BC" w:rsidRPr="00603587" w:rsidRDefault="00603587" w:rsidP="000E5DE3">
      <w:pPr>
        <w:ind w:left="5040" w:right="-360" w:hanging="2880"/>
      </w:pPr>
      <w:r w:rsidRPr="00603587">
        <w:t xml:space="preserve">Passing </w:t>
      </w:r>
      <w:r>
        <w:t>year</w:t>
      </w:r>
      <w:r w:rsidR="00CC32BC" w:rsidRPr="00603587">
        <w:t xml:space="preserve"> </w:t>
      </w:r>
      <w:r w:rsidR="00A34AA9" w:rsidRPr="00603587">
        <w:t xml:space="preserve"> </w:t>
      </w:r>
      <w:r w:rsidR="000E5DE3" w:rsidRPr="00603587">
        <w:t xml:space="preserve"> </w:t>
      </w:r>
      <w:r>
        <w:t xml:space="preserve"> </w:t>
      </w:r>
      <w:r w:rsidR="00CC32BC" w:rsidRPr="00603587">
        <w:t>:</w:t>
      </w:r>
      <w:r>
        <w:t xml:space="preserve"> </w:t>
      </w:r>
      <w:r w:rsidR="00CC32BC" w:rsidRPr="00603587">
        <w:t xml:space="preserve">         </w:t>
      </w:r>
      <w:r w:rsidR="009545E8" w:rsidRPr="00603587">
        <w:t xml:space="preserve">  </w:t>
      </w:r>
      <w:r w:rsidR="00CC32BC" w:rsidRPr="00603587">
        <w:t>2006.</w:t>
      </w:r>
    </w:p>
    <w:p w:rsidR="00CC32BC" w:rsidRPr="00FF476A" w:rsidRDefault="00CC32BC" w:rsidP="00C46085">
      <w:pPr>
        <w:ind w:left="2160"/>
      </w:pPr>
    </w:p>
    <w:p w:rsidR="00A34AA9" w:rsidRPr="00FF476A" w:rsidRDefault="00DF2548" w:rsidP="009545E8">
      <w:pPr>
        <w:ind w:left="9"/>
        <w:rPr>
          <w:bCs/>
        </w:rPr>
      </w:pPr>
      <w:r w:rsidRPr="00FF476A">
        <w:rPr>
          <w:b/>
          <w:bCs/>
          <w:u w:val="single"/>
        </w:rPr>
        <w:t>Abilities of Performance</w:t>
      </w:r>
      <w:r w:rsidRPr="00FF476A">
        <w:rPr>
          <w:b/>
          <w:bCs/>
        </w:rPr>
        <w:t>:</w:t>
      </w:r>
      <w:r w:rsidR="00F6673A" w:rsidRPr="00FF476A">
        <w:rPr>
          <w:b/>
          <w:bCs/>
        </w:rPr>
        <w:t xml:space="preserve">  </w:t>
      </w:r>
      <w:r w:rsidRPr="00FF476A">
        <w:rPr>
          <w:bCs/>
        </w:rPr>
        <w:t xml:space="preserve"> I believed that I have the ability to</w:t>
      </w:r>
      <w:r w:rsidRPr="00FF476A">
        <w:rPr>
          <w:b/>
          <w:bCs/>
        </w:rPr>
        <w:t xml:space="preserve"> </w:t>
      </w:r>
      <w:r w:rsidRPr="00FF476A">
        <w:rPr>
          <w:bCs/>
        </w:rPr>
        <w:t xml:space="preserve">performance cent percent of </w:t>
      </w:r>
      <w:r w:rsidR="009545E8" w:rsidRPr="00FF476A">
        <w:rPr>
          <w:bCs/>
        </w:rPr>
        <w:t>my duties</w:t>
      </w:r>
      <w:r w:rsidRPr="00FF476A">
        <w:rPr>
          <w:bCs/>
        </w:rPr>
        <w:t xml:space="preserve"> at any circumstance</w:t>
      </w:r>
      <w:r w:rsidRPr="00FF476A">
        <w:rPr>
          <w:b/>
          <w:bCs/>
        </w:rPr>
        <w:t xml:space="preserve"> </w:t>
      </w:r>
      <w:r w:rsidR="00603E1F" w:rsidRPr="00FF476A">
        <w:rPr>
          <w:bCs/>
        </w:rPr>
        <w:t>with more than two era</w:t>
      </w:r>
      <w:r w:rsidRPr="00FF476A">
        <w:rPr>
          <w:bCs/>
        </w:rPr>
        <w:t>’s practical experience on the ground.</w:t>
      </w:r>
    </w:p>
    <w:p w:rsidR="00395C94" w:rsidRPr="00FF476A" w:rsidRDefault="009545E8" w:rsidP="009545E8">
      <w:pPr>
        <w:rPr>
          <w:bCs/>
          <w:i/>
        </w:rPr>
      </w:pPr>
      <w:r w:rsidRPr="00FF476A">
        <w:rPr>
          <w:bCs/>
          <w:i/>
        </w:rPr>
        <w:softHyphen/>
      </w:r>
      <w:r w:rsidRPr="00FF476A">
        <w:rPr>
          <w:bCs/>
          <w:i/>
        </w:rPr>
        <w:softHyphen/>
      </w:r>
      <w:r w:rsidRPr="00FF476A">
        <w:rPr>
          <w:bCs/>
          <w:i/>
        </w:rPr>
        <w:softHyphen/>
      </w:r>
    </w:p>
    <w:p w:rsidR="00946BAA" w:rsidRPr="00FF476A" w:rsidRDefault="00DF2548" w:rsidP="009545E8">
      <w:pPr>
        <w:numPr>
          <w:ilvl w:val="0"/>
          <w:numId w:val="8"/>
        </w:numPr>
        <w:ind w:left="441" w:hanging="432"/>
        <w:rPr>
          <w:b/>
        </w:rPr>
      </w:pPr>
      <w:r w:rsidRPr="00FF476A">
        <w:rPr>
          <w:b/>
          <w:u w:val="single"/>
        </w:rPr>
        <w:t>Programming Language</w:t>
      </w:r>
      <w:r w:rsidRPr="00FF476A">
        <w:rPr>
          <w:b/>
        </w:rPr>
        <w:t>:</w:t>
      </w:r>
      <w:r w:rsidR="00293045" w:rsidRPr="00FF476A">
        <w:rPr>
          <w:b/>
        </w:rPr>
        <w:t xml:space="preserve"> </w:t>
      </w:r>
      <w:r w:rsidR="004237F2" w:rsidRPr="00FF476A">
        <w:rPr>
          <w:b/>
        </w:rPr>
        <w:t xml:space="preserve"> </w:t>
      </w:r>
      <w:r w:rsidR="00865F93" w:rsidRPr="00FF476A">
        <w:t>PHP</w:t>
      </w:r>
      <w:r w:rsidR="005D5C87" w:rsidRPr="00FF476A">
        <w:t xml:space="preserve"> (Advance)</w:t>
      </w:r>
      <w:r w:rsidR="000E5DE3" w:rsidRPr="00FF476A">
        <w:t xml:space="preserve"> , </w:t>
      </w:r>
      <w:r w:rsidR="00293045" w:rsidRPr="00FF476A">
        <w:t>C (Basic Plus</w:t>
      </w:r>
      <w:r w:rsidR="005F1BD3" w:rsidRPr="00FF476A">
        <w:t xml:space="preserve"> / Intermediate</w:t>
      </w:r>
      <w:r w:rsidR="00293045" w:rsidRPr="00FF476A">
        <w:t>)</w:t>
      </w:r>
      <w:r w:rsidR="000E5DE3" w:rsidRPr="00FF476A">
        <w:t xml:space="preserve">, </w:t>
      </w:r>
    </w:p>
    <w:p w:rsidR="00395C94" w:rsidRPr="00FF476A" w:rsidRDefault="00293045" w:rsidP="00946BAA">
      <w:pPr>
        <w:ind w:left="441"/>
        <w:rPr>
          <w:b/>
        </w:rPr>
      </w:pPr>
      <w:r w:rsidRPr="00FF476A">
        <w:t>C++ (</w:t>
      </w:r>
      <w:r w:rsidR="005D5C87" w:rsidRPr="00FF476A">
        <w:t>Intermediate</w:t>
      </w:r>
      <w:r w:rsidRPr="00FF476A">
        <w:t>)</w:t>
      </w:r>
      <w:r w:rsidR="000E5DE3" w:rsidRPr="00FF476A">
        <w:t xml:space="preserve">, </w:t>
      </w:r>
      <w:r w:rsidRPr="00FF476A">
        <w:t>Java (Basic</w:t>
      </w:r>
      <w:r w:rsidR="0019362C" w:rsidRPr="00FF476A">
        <w:t xml:space="preserve"> / Intermediate</w:t>
      </w:r>
      <w:r w:rsidRPr="00FF476A">
        <w:t>)</w:t>
      </w:r>
      <w:r w:rsidR="000E5DE3" w:rsidRPr="00FF476A">
        <w:t xml:space="preserve">,  </w:t>
      </w:r>
      <w:hyperlink r:id="rId10" w:history="1">
        <w:r w:rsidR="00395C94" w:rsidRPr="00FF476A">
          <w:t>asp.net</w:t>
        </w:r>
      </w:hyperlink>
      <w:r w:rsidR="00395C94" w:rsidRPr="00FF476A">
        <w:t xml:space="preserve"> (Basic)</w:t>
      </w:r>
      <w:r w:rsidR="000E5DE3" w:rsidRPr="00FF476A">
        <w:t xml:space="preserve">, </w:t>
      </w:r>
      <w:r w:rsidR="00395C94" w:rsidRPr="00FF476A">
        <w:t>Python (Basic)</w:t>
      </w:r>
    </w:p>
    <w:p w:rsidR="004237F2" w:rsidRPr="00FF476A" w:rsidRDefault="004237F2" w:rsidP="009545E8">
      <w:pPr>
        <w:ind w:left="441"/>
        <w:rPr>
          <w:b/>
        </w:rPr>
      </w:pPr>
    </w:p>
    <w:p w:rsidR="00946BAA" w:rsidRPr="00FF476A" w:rsidRDefault="00293045" w:rsidP="009545E8">
      <w:pPr>
        <w:numPr>
          <w:ilvl w:val="0"/>
          <w:numId w:val="8"/>
        </w:numPr>
        <w:ind w:left="441" w:hanging="432"/>
        <w:rPr>
          <w:b/>
        </w:rPr>
      </w:pPr>
      <w:r w:rsidRPr="00FF476A">
        <w:rPr>
          <w:b/>
          <w:u w:val="single"/>
        </w:rPr>
        <w:t>Web Development</w:t>
      </w:r>
      <w:r w:rsidRPr="00FF476A">
        <w:rPr>
          <w:b/>
        </w:rPr>
        <w:t>:</w:t>
      </w:r>
      <w:r w:rsidR="000E5DE3" w:rsidRPr="00FF476A">
        <w:rPr>
          <w:b/>
        </w:rPr>
        <w:t xml:space="preserve">  </w:t>
      </w:r>
      <w:r w:rsidR="00D31CC0" w:rsidRPr="00FF476A">
        <w:t>HTML (Advance)</w:t>
      </w:r>
      <w:r w:rsidR="000E5DE3" w:rsidRPr="00FF476A">
        <w:t xml:space="preserve">, </w:t>
      </w:r>
      <w:r w:rsidR="00D31CC0" w:rsidRPr="00FF476A">
        <w:t>CSS (Advance)</w:t>
      </w:r>
      <w:r w:rsidR="000E5DE3" w:rsidRPr="00FF476A">
        <w:t xml:space="preserve">, </w:t>
      </w:r>
      <w:r w:rsidR="008A1393" w:rsidRPr="00FF476A">
        <w:t>PHP (Advance)</w:t>
      </w:r>
      <w:r w:rsidR="000E5DE3" w:rsidRPr="00FF476A">
        <w:t xml:space="preserve">, </w:t>
      </w:r>
    </w:p>
    <w:p w:rsidR="004237F2" w:rsidRPr="00FF476A" w:rsidRDefault="00CB4179" w:rsidP="00946BAA">
      <w:pPr>
        <w:ind w:left="441"/>
        <w:rPr>
          <w:b/>
        </w:rPr>
      </w:pPr>
      <w:r w:rsidRPr="00FF476A">
        <w:t>Ajax</w:t>
      </w:r>
      <w:r w:rsidR="00A77BD8" w:rsidRPr="00FF476A">
        <w:t xml:space="preserve"> (Intermediate)</w:t>
      </w:r>
      <w:r w:rsidR="000E5DE3" w:rsidRPr="00FF476A">
        <w:t xml:space="preserve">, </w:t>
      </w:r>
      <w:r w:rsidRPr="00FF476A">
        <w:t>JQuery</w:t>
      </w:r>
      <w:r w:rsidR="00A77BD8" w:rsidRPr="00FF476A">
        <w:t xml:space="preserve"> (Intermediate)</w:t>
      </w:r>
      <w:r w:rsidR="000E5DE3" w:rsidRPr="00FF476A">
        <w:t>,</w:t>
      </w:r>
      <w:r w:rsidR="00801D90" w:rsidRPr="00FF476A">
        <w:t xml:space="preserve"> </w:t>
      </w:r>
      <w:r w:rsidRPr="00FF476A">
        <w:t>Json</w:t>
      </w:r>
      <w:r w:rsidR="00A77BD8" w:rsidRPr="00FF476A">
        <w:t xml:space="preserve"> (Intermediate)</w:t>
      </w:r>
      <w:r w:rsidR="000E5DE3" w:rsidRPr="00FF476A">
        <w:t xml:space="preserve">,  </w:t>
      </w:r>
      <w:r w:rsidR="00892912" w:rsidRPr="00FF476A">
        <w:t>MySql, Oracle database</w:t>
      </w:r>
    </w:p>
    <w:p w:rsidR="004237F2" w:rsidRPr="00FF476A" w:rsidRDefault="004237F2" w:rsidP="009545E8">
      <w:pPr>
        <w:ind w:left="441"/>
        <w:rPr>
          <w:b/>
        </w:rPr>
      </w:pPr>
    </w:p>
    <w:p w:rsidR="004237F2" w:rsidRPr="00FF476A" w:rsidRDefault="008C13EA" w:rsidP="009545E8">
      <w:pPr>
        <w:numPr>
          <w:ilvl w:val="0"/>
          <w:numId w:val="8"/>
        </w:numPr>
        <w:ind w:left="441" w:hanging="432"/>
        <w:rPr>
          <w:b/>
        </w:rPr>
      </w:pPr>
      <w:r w:rsidRPr="00FF476A">
        <w:rPr>
          <w:b/>
          <w:u w:val="single"/>
        </w:rPr>
        <w:t>Framework</w:t>
      </w:r>
      <w:r w:rsidR="00766AA9" w:rsidRPr="00FF476A">
        <w:rPr>
          <w:b/>
        </w:rPr>
        <w:t>:</w:t>
      </w:r>
      <w:r w:rsidR="004237F2" w:rsidRPr="00FF476A">
        <w:rPr>
          <w:b/>
        </w:rPr>
        <w:t xml:space="preserve">   </w:t>
      </w:r>
      <w:r w:rsidR="00395C94" w:rsidRPr="00FF476A">
        <w:t>Laravel</w:t>
      </w:r>
      <w:r w:rsidR="000E5DE3" w:rsidRPr="00FF476A">
        <w:t xml:space="preserve">, </w:t>
      </w:r>
      <w:r w:rsidR="00395C94" w:rsidRPr="00FF476A">
        <w:t>CodeIgniter</w:t>
      </w:r>
      <w:r w:rsidR="000E5DE3" w:rsidRPr="00FF476A">
        <w:t xml:space="preserve">, </w:t>
      </w:r>
      <w:r w:rsidR="00395C94" w:rsidRPr="00FF476A">
        <w:t>Bootstrap (CSS)</w:t>
      </w:r>
    </w:p>
    <w:p w:rsidR="004237F2" w:rsidRPr="00FF476A" w:rsidRDefault="004237F2" w:rsidP="009545E8">
      <w:pPr>
        <w:rPr>
          <w:b/>
        </w:rPr>
      </w:pPr>
    </w:p>
    <w:p w:rsidR="004237F2" w:rsidRPr="00FF476A" w:rsidRDefault="00395C94" w:rsidP="009545E8">
      <w:pPr>
        <w:numPr>
          <w:ilvl w:val="0"/>
          <w:numId w:val="8"/>
        </w:numPr>
        <w:ind w:left="441" w:hanging="432"/>
      </w:pPr>
      <w:r w:rsidRPr="00FF476A">
        <w:rPr>
          <w:b/>
          <w:u w:val="single"/>
        </w:rPr>
        <w:lastRenderedPageBreak/>
        <w:t>Text Editor:</w:t>
      </w:r>
      <w:r w:rsidR="004237F2" w:rsidRPr="00FF476A">
        <w:rPr>
          <w:b/>
        </w:rPr>
        <w:t xml:space="preserve"> </w:t>
      </w:r>
      <w:r w:rsidR="00F6673A" w:rsidRPr="00FF476A">
        <w:rPr>
          <w:b/>
        </w:rPr>
        <w:t xml:space="preserve"> </w:t>
      </w:r>
      <w:r w:rsidR="007E2750" w:rsidRPr="00FF476A">
        <w:t>Netbeans</w:t>
      </w:r>
      <w:r w:rsidRPr="00FF476A">
        <w:t xml:space="preserve">, </w:t>
      </w:r>
      <w:r w:rsidR="007E2750" w:rsidRPr="00FF476A">
        <w:t>Sublime text</w:t>
      </w:r>
      <w:r w:rsidRPr="00FF476A">
        <w:t xml:space="preserve">, </w:t>
      </w:r>
      <w:r w:rsidR="00FC0962" w:rsidRPr="00FF476A">
        <w:t>Notepad++</w:t>
      </w:r>
      <w:r w:rsidR="00801D90" w:rsidRPr="00FF476A">
        <w:t>,</w:t>
      </w:r>
      <w:r w:rsidR="00F6673A" w:rsidRPr="00FF476A">
        <w:t xml:space="preserve">  Dreamweaver</w:t>
      </w:r>
      <w:r w:rsidR="00801D90" w:rsidRPr="00FF476A">
        <w:t xml:space="preserve">  etc</w:t>
      </w:r>
    </w:p>
    <w:p w:rsidR="00F6673A" w:rsidRPr="00FF476A" w:rsidRDefault="00F6673A" w:rsidP="009545E8">
      <w:pPr>
        <w:ind w:left="441"/>
      </w:pPr>
    </w:p>
    <w:p w:rsidR="00333526" w:rsidRPr="00FF476A" w:rsidRDefault="00293045" w:rsidP="009545E8">
      <w:pPr>
        <w:numPr>
          <w:ilvl w:val="0"/>
          <w:numId w:val="8"/>
        </w:numPr>
        <w:ind w:left="441" w:hanging="432"/>
      </w:pPr>
      <w:r w:rsidRPr="00FF476A">
        <w:rPr>
          <w:b/>
          <w:u w:val="single"/>
        </w:rPr>
        <w:t>Scripting Language</w:t>
      </w:r>
      <w:r w:rsidRPr="00FF476A">
        <w:rPr>
          <w:b/>
        </w:rPr>
        <w:t>:</w:t>
      </w:r>
      <w:r w:rsidR="004237F2" w:rsidRPr="00FF476A">
        <w:t xml:space="preserve">  </w:t>
      </w:r>
      <w:r w:rsidR="00D31CC0" w:rsidRPr="00FF476A">
        <w:t>PHP (</w:t>
      </w:r>
      <w:r w:rsidR="00BA5C88" w:rsidRPr="00FF476A">
        <w:t>Advance</w:t>
      </w:r>
      <w:r w:rsidR="00D31CC0" w:rsidRPr="00FF476A">
        <w:t>)</w:t>
      </w:r>
      <w:r w:rsidR="000E5DE3" w:rsidRPr="00FF476A">
        <w:t>,</w:t>
      </w:r>
      <w:r w:rsidR="00801D90" w:rsidRPr="00FF476A">
        <w:t xml:space="preserve"> </w:t>
      </w:r>
      <w:r w:rsidR="000E5DE3" w:rsidRPr="00FF476A">
        <w:t xml:space="preserve"> </w:t>
      </w:r>
      <w:r w:rsidR="00D31CC0" w:rsidRPr="00FF476A">
        <w:t>Javascript (</w:t>
      </w:r>
      <w:r w:rsidR="00BA5C88" w:rsidRPr="00FF476A">
        <w:t>Intermediate</w:t>
      </w:r>
      <w:r w:rsidR="00395C94" w:rsidRPr="00FF476A">
        <w:t xml:space="preserve"> / Advance</w:t>
      </w:r>
      <w:r w:rsidR="00BA5C88" w:rsidRPr="00FF476A">
        <w:t>)</w:t>
      </w:r>
      <w:r w:rsidR="00395C94" w:rsidRPr="00FF476A">
        <w:t xml:space="preserve"> </w:t>
      </w:r>
    </w:p>
    <w:p w:rsidR="00F86EA1" w:rsidRPr="00FF476A" w:rsidRDefault="00F86EA1" w:rsidP="00F86EA1">
      <w:pPr>
        <w:numPr>
          <w:ilvl w:val="0"/>
          <w:numId w:val="8"/>
        </w:numPr>
        <w:ind w:left="441" w:hanging="432"/>
      </w:pPr>
      <w:r w:rsidRPr="00FF476A">
        <w:rPr>
          <w:b/>
          <w:u w:val="single"/>
        </w:rPr>
        <w:t>Training &amp; Certificate link</w:t>
      </w:r>
      <w:r w:rsidRPr="00FF476A">
        <w:rPr>
          <w:b/>
        </w:rPr>
        <w:t>:</w:t>
      </w:r>
      <w:r w:rsidRPr="00FF476A">
        <w:rPr>
          <w:b/>
        </w:rPr>
        <w:tab/>
      </w:r>
    </w:p>
    <w:p w:rsidR="00F86EA1" w:rsidRPr="00FF476A" w:rsidRDefault="00E2335E" w:rsidP="00F86EA1">
      <w:pPr>
        <w:numPr>
          <w:ilvl w:val="0"/>
          <w:numId w:val="8"/>
        </w:numPr>
        <w:tabs>
          <w:tab w:val="num" w:pos="3960"/>
        </w:tabs>
        <w:ind w:left="3960"/>
        <w:jc w:val="both"/>
        <w:rPr>
          <w:b/>
          <w:smallCaps/>
        </w:rPr>
      </w:pPr>
      <w:hyperlink r:id="rId11" w:history="1">
        <w:r w:rsidR="00F86EA1" w:rsidRPr="00FF476A">
          <w:rPr>
            <w:rStyle w:val="Hyperlink"/>
            <w:b/>
            <w:smallCaps/>
          </w:rPr>
          <w:t>php &amp; mysql (codeigniter)</w:t>
        </w:r>
      </w:hyperlink>
    </w:p>
    <w:p w:rsidR="00F86EA1" w:rsidRPr="00FF476A" w:rsidRDefault="00E2335E" w:rsidP="00F86EA1">
      <w:pPr>
        <w:numPr>
          <w:ilvl w:val="0"/>
          <w:numId w:val="8"/>
        </w:numPr>
        <w:tabs>
          <w:tab w:val="num" w:pos="3960"/>
        </w:tabs>
        <w:ind w:left="3960"/>
        <w:jc w:val="both"/>
        <w:rPr>
          <w:b/>
          <w:smallCaps/>
        </w:rPr>
      </w:pPr>
      <w:hyperlink r:id="rId12" w:history="1">
        <w:r w:rsidR="00F86EA1" w:rsidRPr="00FF476A">
          <w:rPr>
            <w:rStyle w:val="Hyperlink"/>
            <w:b/>
            <w:smallCaps/>
          </w:rPr>
          <w:t>web App &amp; Development_Basis_BITM</w:t>
        </w:r>
      </w:hyperlink>
    </w:p>
    <w:p w:rsidR="00F86EA1" w:rsidRPr="00FF476A" w:rsidRDefault="00E2335E" w:rsidP="00F86EA1">
      <w:pPr>
        <w:numPr>
          <w:ilvl w:val="0"/>
          <w:numId w:val="8"/>
        </w:numPr>
        <w:tabs>
          <w:tab w:val="num" w:pos="3960"/>
        </w:tabs>
        <w:ind w:left="3960"/>
        <w:jc w:val="both"/>
        <w:rPr>
          <w:b/>
          <w:smallCaps/>
        </w:rPr>
      </w:pPr>
      <w:hyperlink r:id="rId13" w:history="1">
        <w:r w:rsidR="00F86EA1" w:rsidRPr="00FF476A">
          <w:rPr>
            <w:rStyle w:val="Hyperlink"/>
            <w:b/>
            <w:smallCaps/>
          </w:rPr>
          <w:t>php &amp; mysql (lict laravel)</w:t>
        </w:r>
      </w:hyperlink>
    </w:p>
    <w:p w:rsidR="00F86EA1" w:rsidRPr="00FF476A" w:rsidRDefault="00E2335E" w:rsidP="00F86EA1">
      <w:pPr>
        <w:numPr>
          <w:ilvl w:val="0"/>
          <w:numId w:val="8"/>
        </w:numPr>
        <w:tabs>
          <w:tab w:val="num" w:pos="3960"/>
        </w:tabs>
        <w:ind w:left="3960"/>
        <w:jc w:val="both"/>
        <w:rPr>
          <w:b/>
        </w:rPr>
      </w:pPr>
      <w:hyperlink r:id="rId14" w:history="1">
        <w:r w:rsidR="00F86EA1" w:rsidRPr="00FF476A">
          <w:rPr>
            <w:rStyle w:val="Hyperlink"/>
            <w:b/>
            <w:smallCaps/>
          </w:rPr>
          <w:t>seo ict</w:t>
        </w:r>
      </w:hyperlink>
      <w:r w:rsidR="00F86EA1" w:rsidRPr="00FF476A">
        <w:t xml:space="preserve"> </w:t>
      </w:r>
    </w:p>
    <w:p w:rsidR="00E36AD9" w:rsidRPr="00FF476A" w:rsidRDefault="00E36AD9" w:rsidP="009545E8">
      <w:pPr>
        <w:numPr>
          <w:ilvl w:val="0"/>
          <w:numId w:val="8"/>
        </w:numPr>
        <w:ind w:left="441" w:hanging="432"/>
        <w:jc w:val="both"/>
        <w:rPr>
          <w:b/>
        </w:rPr>
      </w:pPr>
      <w:r w:rsidRPr="00FF476A">
        <w:rPr>
          <w:b/>
          <w:u w:val="single"/>
        </w:rPr>
        <w:t>Extra Curriculum Activities</w:t>
      </w:r>
      <w:r w:rsidRPr="00FF476A">
        <w:rPr>
          <w:b/>
        </w:rPr>
        <w:t>:</w:t>
      </w:r>
    </w:p>
    <w:p w:rsidR="00E36AD9" w:rsidRPr="00FF476A" w:rsidRDefault="00892912" w:rsidP="009545E8">
      <w:pPr>
        <w:numPr>
          <w:ilvl w:val="0"/>
          <w:numId w:val="5"/>
        </w:numPr>
      </w:pPr>
      <w:r w:rsidRPr="00FF476A">
        <w:t>Self motivated and have</w:t>
      </w:r>
      <w:r w:rsidR="00E36AD9" w:rsidRPr="00FF476A">
        <w:t xml:space="preserve"> ability to work under pressure.</w:t>
      </w:r>
    </w:p>
    <w:p w:rsidR="00E36AD9" w:rsidRPr="00FF476A" w:rsidRDefault="00E36AD9" w:rsidP="009545E8">
      <w:pPr>
        <w:widowControl w:val="0"/>
        <w:numPr>
          <w:ilvl w:val="0"/>
          <w:numId w:val="5"/>
        </w:numPr>
        <w:autoSpaceDE w:val="0"/>
      </w:pPr>
      <w:r w:rsidRPr="00FF476A">
        <w:t>Accept challenge with commitment.</w:t>
      </w:r>
    </w:p>
    <w:p w:rsidR="00E36AD9" w:rsidRPr="00FF476A" w:rsidRDefault="00E36AD9" w:rsidP="009545E8">
      <w:pPr>
        <w:widowControl w:val="0"/>
        <w:numPr>
          <w:ilvl w:val="0"/>
          <w:numId w:val="5"/>
        </w:numPr>
        <w:autoSpaceDE w:val="0"/>
      </w:pPr>
      <w:r w:rsidRPr="00FF476A">
        <w:t>Good team working ability.</w:t>
      </w:r>
    </w:p>
    <w:p w:rsidR="00E36AD9" w:rsidRPr="00FF476A" w:rsidRDefault="00E36AD9" w:rsidP="009545E8">
      <w:pPr>
        <w:widowControl w:val="0"/>
        <w:numPr>
          <w:ilvl w:val="0"/>
          <w:numId w:val="5"/>
        </w:numPr>
        <w:autoSpaceDE w:val="0"/>
      </w:pPr>
      <w:r w:rsidRPr="00FF476A">
        <w:t>Management and leadership skills.</w:t>
      </w:r>
    </w:p>
    <w:p w:rsidR="00E36AD9" w:rsidRPr="00FF476A" w:rsidRDefault="00E36AD9" w:rsidP="009545E8">
      <w:pPr>
        <w:widowControl w:val="0"/>
        <w:numPr>
          <w:ilvl w:val="0"/>
          <w:numId w:val="5"/>
        </w:numPr>
        <w:autoSpaceDE w:val="0"/>
        <w:rPr>
          <w:b/>
          <w:bCs/>
          <w:u w:val="single"/>
        </w:rPr>
      </w:pPr>
      <w:r w:rsidRPr="00FF476A">
        <w:t>Organized and self-motivated</w:t>
      </w:r>
      <w:r w:rsidRPr="00FF476A">
        <w:rPr>
          <w:b/>
          <w:bCs/>
          <w:u w:val="single"/>
        </w:rPr>
        <w:t>.</w:t>
      </w:r>
    </w:p>
    <w:p w:rsidR="00DF2548" w:rsidRPr="00FF476A" w:rsidRDefault="00DF2548" w:rsidP="009545E8">
      <w:pPr>
        <w:widowControl w:val="0"/>
        <w:numPr>
          <w:ilvl w:val="0"/>
          <w:numId w:val="17"/>
        </w:numPr>
        <w:tabs>
          <w:tab w:val="left" w:pos="720"/>
          <w:tab w:val="left" w:pos="2160"/>
        </w:tabs>
        <w:autoSpaceDE w:val="0"/>
        <w:rPr>
          <w:bCs/>
        </w:rPr>
      </w:pPr>
      <w:r w:rsidRPr="00FF476A">
        <w:rPr>
          <w:b/>
          <w:bCs/>
          <w:u w:val="single"/>
        </w:rPr>
        <w:t>Experience:</w:t>
      </w:r>
    </w:p>
    <w:p w:rsidR="00DF2548" w:rsidRPr="00FF476A" w:rsidRDefault="00DF2548" w:rsidP="009545E8">
      <w:pPr>
        <w:widowControl w:val="0"/>
        <w:numPr>
          <w:ilvl w:val="0"/>
          <w:numId w:val="18"/>
        </w:numPr>
        <w:tabs>
          <w:tab w:val="left" w:pos="720"/>
          <w:tab w:val="left" w:pos="2160"/>
        </w:tabs>
        <w:autoSpaceDE w:val="0"/>
        <w:rPr>
          <w:bCs/>
        </w:rPr>
      </w:pPr>
      <w:r w:rsidRPr="00FF476A">
        <w:rPr>
          <w:bCs/>
        </w:rPr>
        <w:t>Have experience as a</w:t>
      </w:r>
      <w:r w:rsidR="00892912" w:rsidRPr="00FF476A">
        <w:rPr>
          <w:bCs/>
        </w:rPr>
        <w:t xml:space="preserve"> </w:t>
      </w:r>
      <w:r w:rsidR="00A7686F" w:rsidRPr="00FF476A">
        <w:rPr>
          <w:bCs/>
        </w:rPr>
        <w:t>full-stack</w:t>
      </w:r>
      <w:r w:rsidRPr="00FF476A">
        <w:rPr>
          <w:bCs/>
        </w:rPr>
        <w:t xml:space="preserve"> </w:t>
      </w:r>
      <w:r w:rsidR="00892912" w:rsidRPr="00FF476A">
        <w:rPr>
          <w:bCs/>
        </w:rPr>
        <w:t xml:space="preserve">php </w:t>
      </w:r>
      <w:r w:rsidR="00801D90" w:rsidRPr="00FF476A">
        <w:rPr>
          <w:bCs/>
        </w:rPr>
        <w:t>trainer more</w:t>
      </w:r>
      <w:r w:rsidR="001457DD" w:rsidRPr="00FF476A">
        <w:rPr>
          <w:bCs/>
        </w:rPr>
        <w:t xml:space="preserve"> than 12 - 1</w:t>
      </w:r>
      <w:r w:rsidRPr="00FF476A">
        <w:rPr>
          <w:bCs/>
        </w:rPr>
        <w:t xml:space="preserve">6 </w:t>
      </w:r>
      <w:r w:rsidR="000D7056" w:rsidRPr="00FF476A">
        <w:rPr>
          <w:bCs/>
        </w:rPr>
        <w:t>m</w:t>
      </w:r>
      <w:r w:rsidRPr="00FF476A">
        <w:rPr>
          <w:bCs/>
        </w:rPr>
        <w:t>onths</w:t>
      </w:r>
      <w:r w:rsidR="001457DD" w:rsidRPr="00FF476A">
        <w:rPr>
          <w:bCs/>
        </w:rPr>
        <w:t xml:space="preserve"> in a private software company.</w:t>
      </w:r>
    </w:p>
    <w:p w:rsidR="00F6673A" w:rsidRPr="00FF476A" w:rsidRDefault="00F6673A" w:rsidP="009545E8">
      <w:pPr>
        <w:widowControl w:val="0"/>
        <w:numPr>
          <w:ilvl w:val="0"/>
          <w:numId w:val="18"/>
        </w:numPr>
        <w:tabs>
          <w:tab w:val="left" w:pos="720"/>
          <w:tab w:val="left" w:pos="2160"/>
        </w:tabs>
        <w:autoSpaceDE w:val="0"/>
        <w:rPr>
          <w:bCs/>
        </w:rPr>
      </w:pPr>
      <w:r w:rsidRPr="00FF476A">
        <w:rPr>
          <w:bCs/>
        </w:rPr>
        <w:t>experience as a private tutor more than 2 years</w:t>
      </w:r>
    </w:p>
    <w:p w:rsidR="00DF2548" w:rsidRPr="00FF476A" w:rsidRDefault="00DF2548" w:rsidP="009545E8">
      <w:pPr>
        <w:widowControl w:val="0"/>
        <w:numPr>
          <w:ilvl w:val="0"/>
          <w:numId w:val="17"/>
        </w:numPr>
        <w:tabs>
          <w:tab w:val="left" w:pos="720"/>
          <w:tab w:val="left" w:pos="2160"/>
        </w:tabs>
        <w:autoSpaceDE w:val="0"/>
        <w:rPr>
          <w:b/>
          <w:bCs/>
          <w:u w:val="single"/>
        </w:rPr>
      </w:pPr>
      <w:r w:rsidRPr="00FF476A">
        <w:rPr>
          <w:b/>
          <w:bCs/>
          <w:u w:val="single"/>
        </w:rPr>
        <w:t>Personal Interest:</w:t>
      </w:r>
    </w:p>
    <w:p w:rsidR="00DF2548" w:rsidRPr="00FF476A" w:rsidRDefault="00DF2548" w:rsidP="009545E8">
      <w:pPr>
        <w:widowControl w:val="0"/>
        <w:numPr>
          <w:ilvl w:val="0"/>
          <w:numId w:val="19"/>
        </w:numPr>
        <w:tabs>
          <w:tab w:val="left" w:pos="720"/>
          <w:tab w:val="left" w:pos="2160"/>
        </w:tabs>
        <w:autoSpaceDE w:val="0"/>
      </w:pPr>
      <w:r w:rsidRPr="00FF476A">
        <w:t>Reading Holly Quran, Story book &amp; playing cricket</w:t>
      </w:r>
      <w:r w:rsidR="00F6673A" w:rsidRPr="00FF476A">
        <w:t>, Football</w:t>
      </w:r>
      <w:r w:rsidRPr="00FF476A">
        <w:t>.</w:t>
      </w:r>
    </w:p>
    <w:p w:rsidR="00DF2548" w:rsidRPr="00FF476A" w:rsidRDefault="00DF2548" w:rsidP="009545E8">
      <w:pPr>
        <w:widowControl w:val="0"/>
        <w:numPr>
          <w:ilvl w:val="0"/>
          <w:numId w:val="17"/>
        </w:numPr>
        <w:tabs>
          <w:tab w:val="left" w:pos="720"/>
          <w:tab w:val="left" w:pos="2160"/>
        </w:tabs>
        <w:autoSpaceDE w:val="0"/>
      </w:pPr>
      <w:r w:rsidRPr="00FF476A">
        <w:rPr>
          <w:b/>
          <w:u w:val="single"/>
        </w:rPr>
        <w:t>Passion:</w:t>
      </w:r>
      <w:r w:rsidRPr="00FF476A">
        <w:t xml:space="preserve">  </w:t>
      </w:r>
    </w:p>
    <w:p w:rsidR="00666199" w:rsidRPr="00FF476A" w:rsidRDefault="00DF2548" w:rsidP="009545E8">
      <w:pPr>
        <w:widowControl w:val="0"/>
        <w:numPr>
          <w:ilvl w:val="0"/>
          <w:numId w:val="19"/>
        </w:numPr>
        <w:tabs>
          <w:tab w:val="left" w:pos="720"/>
          <w:tab w:val="left" w:pos="2160"/>
        </w:tabs>
        <w:autoSpaceDE w:val="0"/>
      </w:pPr>
      <w:r w:rsidRPr="00FF476A">
        <w:t>Listening Music &amp; Playing Guitar</w:t>
      </w:r>
      <w:r w:rsidR="00F6673A" w:rsidRPr="00FF476A">
        <w:t>, writing</w:t>
      </w:r>
    </w:p>
    <w:p w:rsidR="00DF2548" w:rsidRPr="00FF476A" w:rsidRDefault="004F3C60" w:rsidP="00395C94">
      <w:pPr>
        <w:numPr>
          <w:ilvl w:val="0"/>
          <w:numId w:val="17"/>
        </w:numPr>
        <w:rPr>
          <w:b/>
          <w:bCs/>
          <w:u w:val="single"/>
        </w:rPr>
      </w:pPr>
      <w:r w:rsidRPr="00FF476A">
        <w:rPr>
          <w:b/>
          <w:bCs/>
        </w:rPr>
        <w:tab/>
      </w:r>
      <w:r w:rsidR="00DF2548" w:rsidRPr="00FF476A">
        <w:rPr>
          <w:b/>
          <w:bCs/>
          <w:u w:val="single"/>
        </w:rPr>
        <w:t>Personal Information:</w:t>
      </w:r>
    </w:p>
    <w:p w:rsidR="00DF2548" w:rsidRPr="00FF476A" w:rsidRDefault="00DF2548" w:rsidP="00C21B65">
      <w:pPr>
        <w:widowControl w:val="0"/>
        <w:tabs>
          <w:tab w:val="left" w:pos="720"/>
          <w:tab w:val="left" w:pos="2160"/>
        </w:tabs>
        <w:autoSpaceDE w:val="0"/>
        <w:rPr>
          <w:b/>
          <w:bCs/>
          <w:u w:val="single"/>
        </w:rPr>
      </w:pPr>
    </w:p>
    <w:p w:rsidR="00DF2548" w:rsidRPr="00603587" w:rsidRDefault="00DF2548" w:rsidP="00C21B65">
      <w:pPr>
        <w:ind w:left="1440"/>
      </w:pPr>
      <w:r w:rsidRPr="00FF476A">
        <w:t>Name</w:t>
      </w:r>
      <w:r w:rsidRPr="00FF476A">
        <w:tab/>
      </w:r>
      <w:r w:rsidRPr="00FF476A">
        <w:tab/>
        <w:t xml:space="preserve"> </w:t>
      </w:r>
      <w:r w:rsidR="004F3C60" w:rsidRPr="00FF476A">
        <w:t xml:space="preserve"> </w:t>
      </w:r>
      <w:r w:rsidR="00666199" w:rsidRPr="00FF476A">
        <w:tab/>
      </w:r>
      <w:r w:rsidR="004F3C60" w:rsidRPr="00603587">
        <w:t xml:space="preserve"> </w:t>
      </w:r>
      <w:r w:rsidRPr="00603587">
        <w:t>:  A.H.M Riazul Islam</w:t>
      </w:r>
    </w:p>
    <w:p w:rsidR="00DF2548" w:rsidRPr="00603587" w:rsidRDefault="00DF2548" w:rsidP="00C21B65">
      <w:pPr>
        <w:tabs>
          <w:tab w:val="left" w:pos="2940"/>
        </w:tabs>
        <w:ind w:left="1440"/>
      </w:pPr>
      <w:r w:rsidRPr="00603587">
        <w:t xml:space="preserve">Father’s Name </w:t>
      </w:r>
      <w:r w:rsidR="00892912" w:rsidRPr="00603587">
        <w:tab/>
      </w:r>
      <w:r w:rsidRPr="00603587">
        <w:tab/>
      </w:r>
      <w:r w:rsidR="004F3C60" w:rsidRPr="00603587">
        <w:t xml:space="preserve"> </w:t>
      </w:r>
      <w:r w:rsidRPr="00603587">
        <w:t>:  A.S.M Nazrul Isalm</w:t>
      </w:r>
    </w:p>
    <w:p w:rsidR="00DF2548" w:rsidRPr="00603587" w:rsidRDefault="00DF2548" w:rsidP="00C21B65">
      <w:pPr>
        <w:tabs>
          <w:tab w:val="left" w:pos="2940"/>
        </w:tabs>
        <w:ind w:left="1440"/>
      </w:pPr>
      <w:r w:rsidRPr="00603587">
        <w:t xml:space="preserve">Mother’s Name </w:t>
      </w:r>
      <w:r w:rsidR="00801D90" w:rsidRPr="00603587">
        <w:tab/>
      </w:r>
      <w:r w:rsidR="004F3C60" w:rsidRPr="00603587">
        <w:t xml:space="preserve"> </w:t>
      </w:r>
      <w:r w:rsidRPr="00603587">
        <w:t>:  Mahmuda Khatun</w:t>
      </w:r>
    </w:p>
    <w:p w:rsidR="00DF2548" w:rsidRPr="00603587" w:rsidRDefault="00DF2548" w:rsidP="00C21B65">
      <w:pPr>
        <w:tabs>
          <w:tab w:val="left" w:pos="2940"/>
        </w:tabs>
        <w:ind w:left="1440"/>
      </w:pPr>
      <w:r w:rsidRPr="00603587">
        <w:t xml:space="preserve">Permanent </w:t>
      </w:r>
      <w:r w:rsidR="007D0DEB" w:rsidRPr="00603587">
        <w:t xml:space="preserve">Address </w:t>
      </w:r>
      <w:r w:rsidR="00666199" w:rsidRPr="00603587">
        <w:tab/>
        <w:t xml:space="preserve"> </w:t>
      </w:r>
      <w:r w:rsidR="007D0DEB" w:rsidRPr="00603587">
        <w:t>:</w:t>
      </w:r>
      <w:r w:rsidRPr="00603587">
        <w:t xml:space="preserve">  Nabinagar,</w:t>
      </w:r>
      <w:r w:rsidR="00BA5C88" w:rsidRPr="00603587">
        <w:t xml:space="preserve"> </w:t>
      </w:r>
      <w:r w:rsidRPr="00603587">
        <w:t>Sherpur Town,</w:t>
      </w:r>
      <w:r w:rsidR="00BA5C88" w:rsidRPr="00603587">
        <w:t xml:space="preserve"> </w:t>
      </w:r>
      <w:r w:rsidRPr="00603587">
        <w:t>Sherpur-2100.</w:t>
      </w:r>
    </w:p>
    <w:p w:rsidR="00DF2548" w:rsidRPr="00603587" w:rsidRDefault="00DF2548" w:rsidP="00C21B65">
      <w:pPr>
        <w:ind w:left="1440"/>
      </w:pPr>
      <w:r w:rsidRPr="00603587">
        <w:t>Religion</w:t>
      </w:r>
      <w:r w:rsidRPr="00603587">
        <w:tab/>
      </w:r>
      <w:r w:rsidRPr="00603587">
        <w:tab/>
      </w:r>
      <w:r w:rsidR="004F3C60" w:rsidRPr="00603587">
        <w:t xml:space="preserve"> </w:t>
      </w:r>
      <w:r w:rsidR="00BA5C88" w:rsidRPr="00603587">
        <w:t>:  Islam</w:t>
      </w:r>
    </w:p>
    <w:p w:rsidR="00DF2548" w:rsidRPr="00603587" w:rsidRDefault="00DF2548" w:rsidP="00C21B65">
      <w:pPr>
        <w:ind w:left="1440"/>
      </w:pPr>
      <w:r w:rsidRPr="00603587">
        <w:t>Date of birth</w:t>
      </w:r>
      <w:r w:rsidRPr="00603587">
        <w:tab/>
        <w:t xml:space="preserve"> </w:t>
      </w:r>
      <w:r w:rsidR="004F3C60" w:rsidRPr="00603587">
        <w:t xml:space="preserve">  </w:t>
      </w:r>
      <w:r w:rsidR="00666199" w:rsidRPr="00603587">
        <w:tab/>
        <w:t xml:space="preserve"> </w:t>
      </w:r>
      <w:r w:rsidRPr="00603587">
        <w:t>:  31st December1991</w:t>
      </w:r>
    </w:p>
    <w:p w:rsidR="00DF2548" w:rsidRPr="00603587" w:rsidRDefault="00DF2548" w:rsidP="00C21B65">
      <w:pPr>
        <w:ind w:left="1440"/>
      </w:pPr>
      <w:r w:rsidRPr="00603587">
        <w:t xml:space="preserve">Marital Status </w:t>
      </w:r>
      <w:r w:rsidRPr="00603587">
        <w:tab/>
      </w:r>
      <w:r w:rsidR="004F3C60" w:rsidRPr="00603587">
        <w:t xml:space="preserve">   </w:t>
      </w:r>
      <w:r w:rsidR="00666199" w:rsidRPr="00603587">
        <w:tab/>
        <w:t xml:space="preserve"> </w:t>
      </w:r>
      <w:r w:rsidRPr="00603587">
        <w:t>:  Unmarried</w:t>
      </w:r>
    </w:p>
    <w:p w:rsidR="003A62CA" w:rsidRPr="00603587" w:rsidRDefault="00DF2548" w:rsidP="00C21B65">
      <w:pPr>
        <w:ind w:left="1440"/>
      </w:pPr>
      <w:r w:rsidRPr="00603587">
        <w:t xml:space="preserve">Blood group </w:t>
      </w:r>
      <w:r w:rsidRPr="00603587">
        <w:tab/>
      </w:r>
      <w:r w:rsidR="004F3C60" w:rsidRPr="00603587">
        <w:t xml:space="preserve">   </w:t>
      </w:r>
      <w:r w:rsidR="00666199" w:rsidRPr="00603587">
        <w:tab/>
        <w:t xml:space="preserve"> </w:t>
      </w:r>
      <w:r w:rsidRPr="00603587">
        <w:t>:  B+</w:t>
      </w:r>
    </w:p>
    <w:p w:rsidR="00A34AA9" w:rsidRPr="00FF476A" w:rsidRDefault="00A34AA9" w:rsidP="00395C94">
      <w:pPr>
        <w:ind w:left="2160"/>
        <w:rPr>
          <w:bCs/>
          <w:color w:val="FF0000"/>
        </w:rPr>
      </w:pPr>
    </w:p>
    <w:p w:rsidR="003A62CA" w:rsidRPr="00FF476A" w:rsidRDefault="003F7C57" w:rsidP="00395C94">
      <w:pPr>
        <w:numPr>
          <w:ilvl w:val="0"/>
          <w:numId w:val="17"/>
        </w:numPr>
        <w:rPr>
          <w:bCs/>
          <w:iCs/>
          <w:color w:val="548DD4"/>
          <w:u w:val="single"/>
        </w:rPr>
      </w:pPr>
      <w:r w:rsidRPr="00FF476A">
        <w:rPr>
          <w:b/>
          <w:bCs/>
          <w:iCs/>
          <w:color w:val="548DD4"/>
        </w:rPr>
        <w:tab/>
      </w:r>
      <w:r w:rsidR="003A62CA" w:rsidRPr="00FF476A">
        <w:rPr>
          <w:b/>
          <w:bCs/>
          <w:iCs/>
          <w:color w:val="548DD4"/>
          <w:u w:val="single"/>
        </w:rPr>
        <w:t>Link reference of my project</w:t>
      </w:r>
      <w:r w:rsidR="003A62CA" w:rsidRPr="00FF476A">
        <w:rPr>
          <w:bCs/>
          <w:iCs/>
          <w:color w:val="548DD4"/>
          <w:u w:val="single"/>
        </w:rPr>
        <w:t xml:space="preserve">: </w:t>
      </w:r>
    </w:p>
    <w:p w:rsidR="007517F2" w:rsidRPr="00FF476A" w:rsidRDefault="00E2335E" w:rsidP="00C21B65">
      <w:pPr>
        <w:numPr>
          <w:ilvl w:val="5"/>
          <w:numId w:val="11"/>
        </w:numPr>
        <w:rPr>
          <w:bCs/>
          <w:iCs/>
        </w:rPr>
      </w:pPr>
      <w:hyperlink r:id="rId15" w:history="1">
        <w:r w:rsidR="007517F2" w:rsidRPr="00FF476A">
          <w:rPr>
            <w:rStyle w:val="Hyperlink"/>
            <w:bCs/>
            <w:iCs/>
          </w:rPr>
          <w:t>Fulerhut.com</w:t>
        </w:r>
      </w:hyperlink>
    </w:p>
    <w:p w:rsidR="00E3284F" w:rsidRPr="00FF476A" w:rsidRDefault="00E2335E" w:rsidP="00C21B65">
      <w:pPr>
        <w:numPr>
          <w:ilvl w:val="5"/>
          <w:numId w:val="11"/>
        </w:numPr>
        <w:rPr>
          <w:bCs/>
          <w:iCs/>
        </w:rPr>
      </w:pPr>
      <w:hyperlink r:id="rId16" w:history="1">
        <w:r w:rsidR="003A62CA" w:rsidRPr="00FF476A">
          <w:rPr>
            <w:rStyle w:val="Hyperlink"/>
            <w:bCs/>
            <w:iCs/>
          </w:rPr>
          <w:t>Banglarsomoy.com</w:t>
        </w:r>
      </w:hyperlink>
      <w:r w:rsidR="003A62CA" w:rsidRPr="00FF476A">
        <w:rPr>
          <w:bCs/>
          <w:iCs/>
        </w:rPr>
        <w:t xml:space="preserve"> </w:t>
      </w:r>
    </w:p>
    <w:p w:rsidR="003A62CA" w:rsidRPr="00FF476A" w:rsidRDefault="00E2335E" w:rsidP="00C21B65">
      <w:pPr>
        <w:numPr>
          <w:ilvl w:val="5"/>
          <w:numId w:val="11"/>
        </w:numPr>
      </w:pPr>
      <w:hyperlink r:id="rId17" w:history="1">
        <w:r w:rsidR="003A62CA" w:rsidRPr="00FF476A">
          <w:rPr>
            <w:rStyle w:val="Hyperlink"/>
            <w:bCs/>
            <w:iCs/>
          </w:rPr>
          <w:t>Static portfollio</w:t>
        </w:r>
      </w:hyperlink>
    </w:p>
    <w:p w:rsidR="00A34AA9" w:rsidRPr="00FF476A" w:rsidRDefault="00DF2548" w:rsidP="00395C94">
      <w:pPr>
        <w:widowControl w:val="0"/>
        <w:numPr>
          <w:ilvl w:val="0"/>
          <w:numId w:val="17"/>
        </w:numPr>
        <w:tabs>
          <w:tab w:val="left" w:pos="720"/>
          <w:tab w:val="left" w:pos="2160"/>
        </w:tabs>
        <w:autoSpaceDE w:val="0"/>
        <w:rPr>
          <w:b/>
          <w:bCs/>
          <w:u w:val="single"/>
        </w:rPr>
      </w:pPr>
      <w:r w:rsidRPr="00FF476A">
        <w:rPr>
          <w:b/>
          <w:bCs/>
          <w:u w:val="single"/>
        </w:rPr>
        <w:t>References:</w:t>
      </w:r>
    </w:p>
    <w:p w:rsidR="00013575" w:rsidRPr="00FF476A" w:rsidRDefault="00013575" w:rsidP="00395C94">
      <w:pPr>
        <w:jc w:val="both"/>
        <w:rPr>
          <w:b/>
        </w:rPr>
      </w:pPr>
    </w:p>
    <w:p w:rsidR="00013575" w:rsidRPr="00FF476A" w:rsidRDefault="00013575" w:rsidP="00395C94">
      <w:pPr>
        <w:jc w:val="both"/>
        <w:rPr>
          <w:b/>
        </w:rPr>
        <w:sectPr w:rsidR="00013575" w:rsidRPr="00FF476A" w:rsidSect="00FF476A">
          <w:pgSz w:w="12240" w:h="15840"/>
          <w:pgMar w:top="1008" w:right="1296" w:bottom="1008" w:left="1296" w:header="720" w:footer="720" w:gutter="0"/>
          <w:cols w:space="720"/>
          <w:docGrid w:linePitch="360"/>
        </w:sectPr>
      </w:pPr>
    </w:p>
    <w:p w:rsidR="00A60877" w:rsidRPr="00FF476A" w:rsidRDefault="00A60877" w:rsidP="00395C94">
      <w:pPr>
        <w:ind w:firstLine="720"/>
        <w:jc w:val="both"/>
        <w:rPr>
          <w:b/>
        </w:rPr>
      </w:pPr>
      <w:r w:rsidRPr="00FF476A">
        <w:rPr>
          <w:b/>
        </w:rPr>
        <w:lastRenderedPageBreak/>
        <w:t>A.S.M Nazrul Islam</w:t>
      </w:r>
    </w:p>
    <w:p w:rsidR="00656C42" w:rsidRPr="00FF476A" w:rsidRDefault="00A60877" w:rsidP="00395C94">
      <w:pPr>
        <w:ind w:firstLine="720"/>
        <w:jc w:val="both"/>
      </w:pPr>
      <w:r w:rsidRPr="00FF476A">
        <w:t xml:space="preserve">Officer of </w:t>
      </w:r>
      <w:r w:rsidR="00D82E8C" w:rsidRPr="00FF476A">
        <w:t>(</w:t>
      </w:r>
      <w:r w:rsidR="00656C42" w:rsidRPr="00FF476A">
        <w:t>BKB</w:t>
      </w:r>
      <w:r w:rsidR="00D82E8C" w:rsidRPr="00FF476A">
        <w:t>)</w:t>
      </w:r>
    </w:p>
    <w:p w:rsidR="00A60877" w:rsidRPr="00FF476A" w:rsidRDefault="00A60877" w:rsidP="00395C94">
      <w:pPr>
        <w:ind w:firstLine="720"/>
        <w:jc w:val="both"/>
      </w:pPr>
      <w:r w:rsidRPr="00FF476A">
        <w:t>B</w:t>
      </w:r>
      <w:r w:rsidR="00656C42" w:rsidRPr="00FF476A">
        <w:t xml:space="preserve">angladesh </w:t>
      </w:r>
      <w:r w:rsidRPr="00FF476A">
        <w:t>K</w:t>
      </w:r>
      <w:r w:rsidR="00656C42" w:rsidRPr="00FF476A">
        <w:t xml:space="preserve">rishi </w:t>
      </w:r>
      <w:r w:rsidRPr="00FF476A">
        <w:t>B</w:t>
      </w:r>
      <w:r w:rsidR="00656C42" w:rsidRPr="00FF476A">
        <w:t xml:space="preserve">ank </w:t>
      </w:r>
    </w:p>
    <w:p w:rsidR="00A60877" w:rsidRPr="00FF476A" w:rsidRDefault="00656C42" w:rsidP="00395C94">
      <w:pPr>
        <w:ind w:firstLine="720"/>
        <w:jc w:val="both"/>
      </w:pPr>
      <w:r w:rsidRPr="00FF476A">
        <w:t>Sherpur Sadar B</w:t>
      </w:r>
      <w:r w:rsidR="00A60877" w:rsidRPr="00FF476A">
        <w:t>ranch</w:t>
      </w:r>
    </w:p>
    <w:p w:rsidR="00A60877" w:rsidRPr="00FF476A" w:rsidRDefault="00A60877" w:rsidP="00395C94">
      <w:pPr>
        <w:ind w:firstLine="720"/>
        <w:jc w:val="both"/>
      </w:pPr>
      <w:r w:rsidRPr="00FF476A">
        <w:t>Cell: 01714788800</w:t>
      </w:r>
    </w:p>
    <w:p w:rsidR="003F2F20" w:rsidRPr="00FF476A" w:rsidRDefault="003F2F20" w:rsidP="00395C94">
      <w:pPr>
        <w:jc w:val="both"/>
        <w:rPr>
          <w:b/>
        </w:rPr>
      </w:pPr>
      <w:r w:rsidRPr="00FF476A">
        <w:rPr>
          <w:b/>
        </w:rPr>
        <w:lastRenderedPageBreak/>
        <w:t>Tazib Tazim</w:t>
      </w:r>
    </w:p>
    <w:p w:rsidR="003F2F20" w:rsidRPr="00FF476A" w:rsidRDefault="003F2F20" w:rsidP="00395C94">
      <w:pPr>
        <w:jc w:val="both"/>
      </w:pPr>
      <w:r w:rsidRPr="00FF476A">
        <w:t>Lecturer</w:t>
      </w:r>
    </w:p>
    <w:p w:rsidR="00DF2548" w:rsidRPr="00FF476A" w:rsidRDefault="00DF2548" w:rsidP="00395C94">
      <w:r w:rsidRPr="00FF476A">
        <w:t>Dhaka International University (DIU)</w:t>
      </w:r>
    </w:p>
    <w:p w:rsidR="00DF2548" w:rsidRPr="00FF476A" w:rsidRDefault="00DF2548" w:rsidP="00395C94">
      <w:r w:rsidRPr="00FF476A">
        <w:t xml:space="preserve">Cell: </w:t>
      </w:r>
      <w:r w:rsidR="003F2F20" w:rsidRPr="00FF476A">
        <w:t>01717041584</w:t>
      </w:r>
    </w:p>
    <w:p w:rsidR="00A60877" w:rsidRPr="00FF476A" w:rsidRDefault="00A60877" w:rsidP="00395C94">
      <w:pPr>
        <w:rPr>
          <w:u w:val="single"/>
        </w:rPr>
        <w:sectPr w:rsidR="00A60877" w:rsidRPr="00FF476A" w:rsidSect="00A60877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4074C" w:rsidRPr="00FF476A" w:rsidRDefault="0034074C" w:rsidP="00395C94">
      <w:pPr>
        <w:rPr>
          <w:u w:val="single"/>
        </w:rPr>
      </w:pPr>
    </w:p>
    <w:p w:rsidR="0038290C" w:rsidRPr="00FF476A" w:rsidRDefault="0038290C" w:rsidP="00F6673A">
      <w:pPr>
        <w:rPr>
          <w:bCs/>
        </w:rPr>
      </w:pPr>
      <w:r w:rsidRPr="00FF476A">
        <w:rPr>
          <w:u w:val="single"/>
        </w:rPr>
        <w:t>Date</w:t>
      </w:r>
      <w:r w:rsidR="00AF7929" w:rsidRPr="00FF476A">
        <w:rPr>
          <w:u w:val="single"/>
        </w:rPr>
        <w:t>:</w:t>
      </w:r>
      <w:r w:rsidRPr="00FF476A">
        <w:t xml:space="preserve"> …../……/….. </w:t>
      </w:r>
      <w:r w:rsidR="00760FCA" w:rsidRPr="00FF476A">
        <w:tab/>
      </w:r>
      <w:r w:rsidR="00760FCA" w:rsidRPr="00FF476A">
        <w:tab/>
      </w:r>
      <w:r w:rsidR="00760FCA" w:rsidRPr="00FF476A">
        <w:tab/>
      </w:r>
      <w:r w:rsidR="00760FCA" w:rsidRPr="00FF476A">
        <w:tab/>
      </w:r>
      <w:r w:rsidR="00760FCA" w:rsidRPr="00FF476A">
        <w:tab/>
      </w:r>
      <w:r w:rsidR="00760FCA" w:rsidRPr="00FF476A">
        <w:tab/>
      </w:r>
      <w:r w:rsidR="00760FCA" w:rsidRPr="00FF476A">
        <w:tab/>
      </w:r>
      <w:r w:rsidRPr="00FF476A">
        <w:rPr>
          <w:u w:val="single"/>
        </w:rPr>
        <w:t>Signature:</w:t>
      </w:r>
      <w:r w:rsidR="00AF7929" w:rsidRPr="00FF476A">
        <w:rPr>
          <w:bCs/>
        </w:rPr>
        <w:t xml:space="preserve"> </w:t>
      </w:r>
    </w:p>
    <w:p w:rsidR="00B14234" w:rsidRPr="00FF476A" w:rsidRDefault="00DF13D2" w:rsidP="00395C94">
      <w:pPr>
        <w:ind w:left="6480"/>
        <w:rPr>
          <w:bCs/>
        </w:rPr>
      </w:pPr>
      <w:r w:rsidRPr="00FF476A">
        <w:rPr>
          <w:bCs/>
        </w:rPr>
        <w:t>.</w:t>
      </w:r>
      <w:r w:rsidR="00D23A0B" w:rsidRPr="00FF476A">
        <w:rPr>
          <w:bCs/>
        </w:rPr>
        <w:t>…………………….</w:t>
      </w:r>
    </w:p>
    <w:p w:rsidR="00395C94" w:rsidRPr="00FF476A" w:rsidRDefault="00DF2548" w:rsidP="00395C94">
      <w:pPr>
        <w:ind w:left="6480"/>
        <w:rPr>
          <w:b/>
          <w:bCs/>
        </w:rPr>
      </w:pPr>
      <w:r w:rsidRPr="00FF476A">
        <w:rPr>
          <w:b/>
          <w:bCs/>
        </w:rPr>
        <w:t>A.H.M Riazul Islam</w:t>
      </w:r>
    </w:p>
    <w:sectPr w:rsidR="00395C94" w:rsidRPr="00FF476A" w:rsidSect="00A60877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368" w:rsidRDefault="00CF7368" w:rsidP="00801D90">
      <w:r>
        <w:separator/>
      </w:r>
    </w:p>
  </w:endnote>
  <w:endnote w:type="continuationSeparator" w:id="1">
    <w:p w:rsidR="00CF7368" w:rsidRDefault="00CF7368" w:rsidP="00801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368" w:rsidRDefault="00CF7368" w:rsidP="00801D90">
      <w:r>
        <w:separator/>
      </w:r>
    </w:p>
  </w:footnote>
  <w:footnote w:type="continuationSeparator" w:id="1">
    <w:p w:rsidR="00CF7368" w:rsidRDefault="00CF7368" w:rsidP="00801D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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2475"/>
        </w:tabs>
        <w:ind w:left="2475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"/>
      <w:lvlJc w:val="left"/>
      <w:pPr>
        <w:tabs>
          <w:tab w:val="num" w:pos="1200"/>
        </w:tabs>
        <w:ind w:left="12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000008"/>
    <w:multiLevelType w:val="singleLevel"/>
    <w:tmpl w:val="00000005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1603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bullet"/>
      <w:lvlText w:val="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"/>
      <w:lvlJc w:val="left"/>
      <w:pPr>
        <w:tabs>
          <w:tab w:val="num" w:pos="1200"/>
        </w:tabs>
        <w:ind w:left="12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000000C"/>
    <w:multiLevelType w:val="multilevel"/>
    <w:tmpl w:val="000000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095072A"/>
    <w:multiLevelType w:val="hybridMultilevel"/>
    <w:tmpl w:val="21D8A13C"/>
    <w:lvl w:ilvl="0" w:tplc="00000005">
      <w:start w:val="1"/>
      <w:numFmt w:val="bullet"/>
      <w:lvlText w:val=""/>
      <w:lvlJc w:val="left"/>
      <w:pPr>
        <w:ind w:left="43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>
    <w:nsid w:val="132E0E6A"/>
    <w:multiLevelType w:val="hybridMultilevel"/>
    <w:tmpl w:val="6DAE3E24"/>
    <w:lvl w:ilvl="0" w:tplc="00000005">
      <w:start w:val="1"/>
      <w:numFmt w:val="bullet"/>
      <w:lvlText w:val=""/>
      <w:lvlJc w:val="left"/>
      <w:pPr>
        <w:ind w:left="39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>
    <w:nsid w:val="402A55FF"/>
    <w:multiLevelType w:val="hybridMultilevel"/>
    <w:tmpl w:val="B38EC9FA"/>
    <w:lvl w:ilvl="0" w:tplc="00000005">
      <w:start w:val="1"/>
      <w:numFmt w:val="bullet"/>
      <w:lvlText w:val=""/>
      <w:lvlJc w:val="left"/>
      <w:pPr>
        <w:ind w:left="43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>
    <w:nsid w:val="40BA52F9"/>
    <w:multiLevelType w:val="hybridMultilevel"/>
    <w:tmpl w:val="CEFC436C"/>
    <w:lvl w:ilvl="0" w:tplc="00000005">
      <w:start w:val="1"/>
      <w:numFmt w:val="bullet"/>
      <w:lvlText w:val=""/>
      <w:lvlJc w:val="left"/>
      <w:pPr>
        <w:ind w:left="396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>
    <w:nsid w:val="416C0837"/>
    <w:multiLevelType w:val="hybridMultilevel"/>
    <w:tmpl w:val="00B4392A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>
    <w:nsid w:val="622D36D2"/>
    <w:multiLevelType w:val="hybridMultilevel"/>
    <w:tmpl w:val="C2A4C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95F7D"/>
    <w:multiLevelType w:val="hybridMultilevel"/>
    <w:tmpl w:val="448AAD8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424E56"/>
    <w:multiLevelType w:val="hybridMultilevel"/>
    <w:tmpl w:val="038A30E4"/>
    <w:lvl w:ilvl="0" w:tplc="0409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5"/>
  </w:num>
  <w:num w:numId="16">
    <w:abstractNumId w:val="17"/>
  </w:num>
  <w:num w:numId="17">
    <w:abstractNumId w:val="18"/>
  </w:num>
  <w:num w:numId="18">
    <w:abstractNumId w:val="19"/>
  </w:num>
  <w:num w:numId="19">
    <w:abstractNumId w:val="16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stylePaneFormatFilter w:val="000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636A"/>
    <w:rsid w:val="00012E2D"/>
    <w:rsid w:val="00013575"/>
    <w:rsid w:val="000374A4"/>
    <w:rsid w:val="00066DB9"/>
    <w:rsid w:val="00070635"/>
    <w:rsid w:val="0007416A"/>
    <w:rsid w:val="00076FC7"/>
    <w:rsid w:val="00083AD5"/>
    <w:rsid w:val="000B00AA"/>
    <w:rsid w:val="000D7056"/>
    <w:rsid w:val="000E5DE3"/>
    <w:rsid w:val="000F3AA8"/>
    <w:rsid w:val="001069BF"/>
    <w:rsid w:val="0012719B"/>
    <w:rsid w:val="00145689"/>
    <w:rsid w:val="001457DD"/>
    <w:rsid w:val="00153AD4"/>
    <w:rsid w:val="0019362C"/>
    <w:rsid w:val="001963AD"/>
    <w:rsid w:val="001A3E1D"/>
    <w:rsid w:val="001B0C92"/>
    <w:rsid w:val="001E251D"/>
    <w:rsid w:val="002043D3"/>
    <w:rsid w:val="00222F3A"/>
    <w:rsid w:val="002516A4"/>
    <w:rsid w:val="00270287"/>
    <w:rsid w:val="00293045"/>
    <w:rsid w:val="002B6275"/>
    <w:rsid w:val="002B6833"/>
    <w:rsid w:val="002C6B0A"/>
    <w:rsid w:val="002D11A1"/>
    <w:rsid w:val="002D636A"/>
    <w:rsid w:val="002F7F47"/>
    <w:rsid w:val="00333526"/>
    <w:rsid w:val="003356BC"/>
    <w:rsid w:val="0034074C"/>
    <w:rsid w:val="00350507"/>
    <w:rsid w:val="0038290C"/>
    <w:rsid w:val="00390727"/>
    <w:rsid w:val="00395C94"/>
    <w:rsid w:val="003A62CA"/>
    <w:rsid w:val="003F2F20"/>
    <w:rsid w:val="003F534A"/>
    <w:rsid w:val="003F7C57"/>
    <w:rsid w:val="004237F2"/>
    <w:rsid w:val="004E13F3"/>
    <w:rsid w:val="004F3C60"/>
    <w:rsid w:val="004F4573"/>
    <w:rsid w:val="004F68E1"/>
    <w:rsid w:val="00516A98"/>
    <w:rsid w:val="005A3F23"/>
    <w:rsid w:val="005A4CB2"/>
    <w:rsid w:val="005D5C87"/>
    <w:rsid w:val="005F1BD3"/>
    <w:rsid w:val="00603587"/>
    <w:rsid w:val="00603E1F"/>
    <w:rsid w:val="00622A62"/>
    <w:rsid w:val="00645694"/>
    <w:rsid w:val="00656C42"/>
    <w:rsid w:val="00665ED7"/>
    <w:rsid w:val="00666199"/>
    <w:rsid w:val="006F1C6C"/>
    <w:rsid w:val="007319AD"/>
    <w:rsid w:val="00737229"/>
    <w:rsid w:val="007517F2"/>
    <w:rsid w:val="00760FCA"/>
    <w:rsid w:val="0076492A"/>
    <w:rsid w:val="00766AA9"/>
    <w:rsid w:val="007B1952"/>
    <w:rsid w:val="007D0DEB"/>
    <w:rsid w:val="007D2527"/>
    <w:rsid w:val="007D7358"/>
    <w:rsid w:val="007E2750"/>
    <w:rsid w:val="00801D90"/>
    <w:rsid w:val="00807323"/>
    <w:rsid w:val="00833294"/>
    <w:rsid w:val="00851E13"/>
    <w:rsid w:val="00864D52"/>
    <w:rsid w:val="00865F93"/>
    <w:rsid w:val="00885063"/>
    <w:rsid w:val="00885CBF"/>
    <w:rsid w:val="00892912"/>
    <w:rsid w:val="00895830"/>
    <w:rsid w:val="008A1393"/>
    <w:rsid w:val="008C13EA"/>
    <w:rsid w:val="008C1D4A"/>
    <w:rsid w:val="008C6EDB"/>
    <w:rsid w:val="008D0BBE"/>
    <w:rsid w:val="008D1BCF"/>
    <w:rsid w:val="008D6FE1"/>
    <w:rsid w:val="008E4691"/>
    <w:rsid w:val="00942DDD"/>
    <w:rsid w:val="00946BAA"/>
    <w:rsid w:val="009545E8"/>
    <w:rsid w:val="009C0603"/>
    <w:rsid w:val="009C3FD7"/>
    <w:rsid w:val="009E743E"/>
    <w:rsid w:val="00A17806"/>
    <w:rsid w:val="00A34AA9"/>
    <w:rsid w:val="00A60877"/>
    <w:rsid w:val="00A7686F"/>
    <w:rsid w:val="00A77BD8"/>
    <w:rsid w:val="00A81049"/>
    <w:rsid w:val="00A82E31"/>
    <w:rsid w:val="00A85800"/>
    <w:rsid w:val="00AA5844"/>
    <w:rsid w:val="00AC070C"/>
    <w:rsid w:val="00AD786F"/>
    <w:rsid w:val="00AF0571"/>
    <w:rsid w:val="00AF7929"/>
    <w:rsid w:val="00B14234"/>
    <w:rsid w:val="00B177D5"/>
    <w:rsid w:val="00B40CF4"/>
    <w:rsid w:val="00B54FC4"/>
    <w:rsid w:val="00B92B44"/>
    <w:rsid w:val="00BA26F1"/>
    <w:rsid w:val="00BA5C88"/>
    <w:rsid w:val="00BA745A"/>
    <w:rsid w:val="00BB753E"/>
    <w:rsid w:val="00BC66EC"/>
    <w:rsid w:val="00BD2648"/>
    <w:rsid w:val="00BD42C4"/>
    <w:rsid w:val="00BE7ADB"/>
    <w:rsid w:val="00C024E4"/>
    <w:rsid w:val="00C14DCA"/>
    <w:rsid w:val="00C21B65"/>
    <w:rsid w:val="00C46085"/>
    <w:rsid w:val="00CB4179"/>
    <w:rsid w:val="00CC32BC"/>
    <w:rsid w:val="00CF0981"/>
    <w:rsid w:val="00CF4385"/>
    <w:rsid w:val="00CF7368"/>
    <w:rsid w:val="00CF7E5E"/>
    <w:rsid w:val="00D23A0B"/>
    <w:rsid w:val="00D31CC0"/>
    <w:rsid w:val="00D31F74"/>
    <w:rsid w:val="00D33C27"/>
    <w:rsid w:val="00D82E8C"/>
    <w:rsid w:val="00DB7733"/>
    <w:rsid w:val="00DC2DAA"/>
    <w:rsid w:val="00DC5AFD"/>
    <w:rsid w:val="00DC6147"/>
    <w:rsid w:val="00DC74E3"/>
    <w:rsid w:val="00DC793D"/>
    <w:rsid w:val="00DD04F4"/>
    <w:rsid w:val="00DF13D2"/>
    <w:rsid w:val="00DF2548"/>
    <w:rsid w:val="00DF725C"/>
    <w:rsid w:val="00E2335E"/>
    <w:rsid w:val="00E24F2C"/>
    <w:rsid w:val="00E3284F"/>
    <w:rsid w:val="00E33540"/>
    <w:rsid w:val="00E36AD9"/>
    <w:rsid w:val="00E81606"/>
    <w:rsid w:val="00EA3471"/>
    <w:rsid w:val="00EC46AA"/>
    <w:rsid w:val="00EE39CC"/>
    <w:rsid w:val="00EF73FC"/>
    <w:rsid w:val="00F07D94"/>
    <w:rsid w:val="00F32F44"/>
    <w:rsid w:val="00F373A5"/>
    <w:rsid w:val="00F47CDE"/>
    <w:rsid w:val="00F635FD"/>
    <w:rsid w:val="00F6673A"/>
    <w:rsid w:val="00F86EA1"/>
    <w:rsid w:val="00FC048E"/>
    <w:rsid w:val="00FC0962"/>
    <w:rsid w:val="00FD0638"/>
    <w:rsid w:val="00FE44B6"/>
    <w:rsid w:val="00FF476A"/>
    <w:rsid w:val="00FF4B3D"/>
    <w:rsid w:val="00FF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D64"/>
    <w:pPr>
      <w:suppressAutoHyphens/>
    </w:pPr>
    <w:rPr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395C94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F6D64"/>
    <w:rPr>
      <w:rFonts w:ascii="Wingdings" w:hAnsi="Wingdings" w:cs="Wingdings" w:hint="default"/>
    </w:rPr>
  </w:style>
  <w:style w:type="character" w:customStyle="1" w:styleId="WW8Num2z0">
    <w:name w:val="WW8Num2z0"/>
    <w:rsid w:val="00FF6D64"/>
    <w:rPr>
      <w:rFonts w:ascii="Wingdings" w:hAnsi="Wingdings" w:cs="Wingdings" w:hint="default"/>
    </w:rPr>
  </w:style>
  <w:style w:type="character" w:customStyle="1" w:styleId="WW8Num3z0">
    <w:name w:val="WW8Num3z0"/>
    <w:rsid w:val="00FF6D64"/>
    <w:rPr>
      <w:rFonts w:ascii="Wingdings" w:hAnsi="Wingdings" w:cs="Wingdings" w:hint="default"/>
      <w:sz w:val="20"/>
      <w:szCs w:val="20"/>
    </w:rPr>
  </w:style>
  <w:style w:type="character" w:customStyle="1" w:styleId="WW8Num4z0">
    <w:name w:val="WW8Num4z0"/>
    <w:rsid w:val="00FF6D64"/>
    <w:rPr>
      <w:rFonts w:ascii="Wingdings" w:hAnsi="Wingdings" w:cs="Wingdings" w:hint="default"/>
    </w:rPr>
  </w:style>
  <w:style w:type="character" w:customStyle="1" w:styleId="WW8Num5z0">
    <w:name w:val="WW8Num5z0"/>
    <w:rsid w:val="00FF6D64"/>
    <w:rPr>
      <w:rFonts w:ascii="Wingdings" w:hAnsi="Wingdings" w:cs="Wingdings" w:hint="default"/>
    </w:rPr>
  </w:style>
  <w:style w:type="character" w:customStyle="1" w:styleId="WW8Num6z0">
    <w:name w:val="WW8Num6z0"/>
    <w:rsid w:val="00FF6D64"/>
    <w:rPr>
      <w:rFonts w:ascii="Wingdings" w:hAnsi="Wingdings" w:cs="Wingdings" w:hint="default"/>
    </w:rPr>
  </w:style>
  <w:style w:type="character" w:customStyle="1" w:styleId="WW8Num7z0">
    <w:name w:val="WW8Num7z0"/>
    <w:rsid w:val="00FF6D64"/>
    <w:rPr>
      <w:rFonts w:ascii="Wingdings" w:hAnsi="Wingdings" w:cs="Wingdings" w:hint="default"/>
    </w:rPr>
  </w:style>
  <w:style w:type="character" w:customStyle="1" w:styleId="WW8Num7z1">
    <w:name w:val="WW8Num7z1"/>
    <w:rsid w:val="00FF6D64"/>
  </w:style>
  <w:style w:type="character" w:customStyle="1" w:styleId="WW8Num7z2">
    <w:name w:val="WW8Num7z2"/>
    <w:rsid w:val="00FF6D64"/>
  </w:style>
  <w:style w:type="character" w:customStyle="1" w:styleId="WW8Num7z5">
    <w:name w:val="WW8Num7z5"/>
    <w:rsid w:val="00FF6D64"/>
  </w:style>
  <w:style w:type="character" w:customStyle="1" w:styleId="WW8Num7z6">
    <w:name w:val="WW8Num7z6"/>
    <w:rsid w:val="00FF6D64"/>
  </w:style>
  <w:style w:type="character" w:customStyle="1" w:styleId="WW8Num7z7">
    <w:name w:val="WW8Num7z7"/>
    <w:rsid w:val="00FF6D64"/>
  </w:style>
  <w:style w:type="character" w:customStyle="1" w:styleId="WW8Num7z8">
    <w:name w:val="WW8Num7z8"/>
    <w:rsid w:val="00FF6D64"/>
  </w:style>
  <w:style w:type="character" w:customStyle="1" w:styleId="WW8Num8z0">
    <w:name w:val="WW8Num8z0"/>
    <w:rsid w:val="00FF6D64"/>
    <w:rPr>
      <w:rFonts w:ascii="Wingdings" w:hAnsi="Wingdings" w:cs="Wingdings" w:hint="default"/>
    </w:rPr>
  </w:style>
  <w:style w:type="character" w:customStyle="1" w:styleId="WW8Num9z0">
    <w:name w:val="WW8Num9z0"/>
    <w:rsid w:val="00FF6D64"/>
    <w:rPr>
      <w:rFonts w:ascii="Wingdings" w:hAnsi="Wingdings" w:cs="Wingdings" w:hint="default"/>
      <w:sz w:val="20"/>
      <w:szCs w:val="20"/>
    </w:rPr>
  </w:style>
  <w:style w:type="character" w:customStyle="1" w:styleId="WW8Num10z0">
    <w:name w:val="WW8Num10z0"/>
    <w:rsid w:val="00FF6D64"/>
    <w:rPr>
      <w:rFonts w:ascii="Wingdings" w:hAnsi="Wingdings" w:cs="Wingdings" w:hint="default"/>
    </w:rPr>
  </w:style>
  <w:style w:type="character" w:customStyle="1" w:styleId="WW8Num11z0">
    <w:name w:val="WW8Num11z0"/>
    <w:rsid w:val="00FF6D64"/>
    <w:rPr>
      <w:rFonts w:ascii="Wingdings" w:hAnsi="Wingdings" w:cs="Wingdings" w:hint="default"/>
    </w:rPr>
  </w:style>
  <w:style w:type="character" w:customStyle="1" w:styleId="WW8Num11z1">
    <w:name w:val="WW8Num11z1"/>
    <w:rsid w:val="00FF6D64"/>
  </w:style>
  <w:style w:type="character" w:customStyle="1" w:styleId="WW8Num11z2">
    <w:name w:val="WW8Num11z2"/>
    <w:rsid w:val="00FF6D64"/>
  </w:style>
  <w:style w:type="character" w:customStyle="1" w:styleId="WW8Num11z5">
    <w:name w:val="WW8Num11z5"/>
    <w:rsid w:val="00FF6D64"/>
  </w:style>
  <w:style w:type="character" w:customStyle="1" w:styleId="WW8Num11z6">
    <w:name w:val="WW8Num11z6"/>
    <w:rsid w:val="00FF6D64"/>
  </w:style>
  <w:style w:type="character" w:customStyle="1" w:styleId="WW8Num11z7">
    <w:name w:val="WW8Num11z7"/>
    <w:rsid w:val="00FF6D64"/>
  </w:style>
  <w:style w:type="character" w:customStyle="1" w:styleId="WW8Num11z8">
    <w:name w:val="WW8Num11z8"/>
    <w:rsid w:val="00FF6D64"/>
  </w:style>
  <w:style w:type="character" w:customStyle="1" w:styleId="WW8Num12z0">
    <w:name w:val="WW8Num12z0"/>
    <w:rsid w:val="00FF6D64"/>
  </w:style>
  <w:style w:type="character" w:customStyle="1" w:styleId="WW8Num12z1">
    <w:name w:val="WW8Num12z1"/>
    <w:rsid w:val="00FF6D64"/>
  </w:style>
  <w:style w:type="character" w:customStyle="1" w:styleId="WW8Num12z2">
    <w:name w:val="WW8Num12z2"/>
    <w:rsid w:val="00FF6D64"/>
  </w:style>
  <w:style w:type="character" w:customStyle="1" w:styleId="WW8Num12z3">
    <w:name w:val="WW8Num12z3"/>
    <w:rsid w:val="00FF6D64"/>
  </w:style>
  <w:style w:type="character" w:customStyle="1" w:styleId="WW8Num12z4">
    <w:name w:val="WW8Num12z4"/>
    <w:rsid w:val="00FF6D64"/>
  </w:style>
  <w:style w:type="character" w:customStyle="1" w:styleId="WW8Num12z5">
    <w:name w:val="WW8Num12z5"/>
    <w:rsid w:val="00FF6D64"/>
  </w:style>
  <w:style w:type="character" w:customStyle="1" w:styleId="WW8Num12z6">
    <w:name w:val="WW8Num12z6"/>
    <w:rsid w:val="00FF6D64"/>
  </w:style>
  <w:style w:type="character" w:customStyle="1" w:styleId="WW8Num12z7">
    <w:name w:val="WW8Num12z7"/>
    <w:rsid w:val="00FF6D64"/>
  </w:style>
  <w:style w:type="character" w:customStyle="1" w:styleId="WW8Num12z8">
    <w:name w:val="WW8Num12z8"/>
    <w:rsid w:val="00FF6D64"/>
  </w:style>
  <w:style w:type="character" w:customStyle="1" w:styleId="WW8Num1z1">
    <w:name w:val="WW8Num1z1"/>
    <w:rsid w:val="00FF6D64"/>
    <w:rPr>
      <w:rFonts w:ascii="Courier New" w:hAnsi="Courier New" w:cs="Courier New" w:hint="default"/>
    </w:rPr>
  </w:style>
  <w:style w:type="character" w:customStyle="1" w:styleId="WW8Num1z2">
    <w:name w:val="WW8Num1z2"/>
    <w:rsid w:val="00FF6D64"/>
    <w:rPr>
      <w:rFonts w:ascii="Wingdings" w:hAnsi="Wingdings" w:cs="Wingdings" w:hint="default"/>
    </w:rPr>
  </w:style>
  <w:style w:type="character" w:customStyle="1" w:styleId="WW8Num2z1">
    <w:name w:val="WW8Num2z1"/>
    <w:rsid w:val="00FF6D64"/>
    <w:rPr>
      <w:rFonts w:ascii="Courier New" w:hAnsi="Courier New" w:cs="Courier New" w:hint="default"/>
    </w:rPr>
  </w:style>
  <w:style w:type="character" w:customStyle="1" w:styleId="WW8Num2z3">
    <w:name w:val="WW8Num2z3"/>
    <w:rsid w:val="00FF6D64"/>
    <w:rPr>
      <w:rFonts w:ascii="Symbol" w:hAnsi="Symbol" w:cs="Symbol" w:hint="default"/>
    </w:rPr>
  </w:style>
  <w:style w:type="character" w:customStyle="1" w:styleId="WW8Num3z1">
    <w:name w:val="WW8Num3z1"/>
    <w:rsid w:val="00FF6D64"/>
  </w:style>
  <w:style w:type="character" w:customStyle="1" w:styleId="WW8Num3z2">
    <w:name w:val="WW8Num3z2"/>
    <w:rsid w:val="00FF6D64"/>
  </w:style>
  <w:style w:type="character" w:customStyle="1" w:styleId="WW8Num3z3">
    <w:name w:val="WW8Num3z3"/>
    <w:rsid w:val="00FF6D64"/>
  </w:style>
  <w:style w:type="character" w:customStyle="1" w:styleId="WW8Num3z4">
    <w:name w:val="WW8Num3z4"/>
    <w:rsid w:val="00FF6D64"/>
  </w:style>
  <w:style w:type="character" w:customStyle="1" w:styleId="WW8Num3z5">
    <w:name w:val="WW8Num3z5"/>
    <w:rsid w:val="00FF6D64"/>
  </w:style>
  <w:style w:type="character" w:customStyle="1" w:styleId="WW8Num3z6">
    <w:name w:val="WW8Num3z6"/>
    <w:rsid w:val="00FF6D64"/>
  </w:style>
  <w:style w:type="character" w:customStyle="1" w:styleId="WW8Num3z7">
    <w:name w:val="WW8Num3z7"/>
    <w:rsid w:val="00FF6D64"/>
  </w:style>
  <w:style w:type="character" w:customStyle="1" w:styleId="WW8Num3z8">
    <w:name w:val="WW8Num3z8"/>
    <w:rsid w:val="00FF6D64"/>
  </w:style>
  <w:style w:type="character" w:customStyle="1" w:styleId="WW8Num4z1">
    <w:name w:val="WW8Num4z1"/>
    <w:rsid w:val="00FF6D64"/>
    <w:rPr>
      <w:rFonts w:ascii="Courier New" w:hAnsi="Courier New" w:cs="Courier New" w:hint="default"/>
    </w:rPr>
  </w:style>
  <w:style w:type="character" w:customStyle="1" w:styleId="WW8Num4z3">
    <w:name w:val="WW8Num4z3"/>
    <w:rsid w:val="00FF6D64"/>
    <w:rPr>
      <w:rFonts w:ascii="Symbol" w:hAnsi="Symbol" w:cs="Symbol" w:hint="default"/>
    </w:rPr>
  </w:style>
  <w:style w:type="character" w:customStyle="1" w:styleId="WW8Num5z1">
    <w:name w:val="WW8Num5z1"/>
    <w:rsid w:val="00FF6D64"/>
    <w:rPr>
      <w:rFonts w:ascii="Courier New" w:hAnsi="Courier New" w:cs="Courier New" w:hint="default"/>
    </w:rPr>
  </w:style>
  <w:style w:type="character" w:customStyle="1" w:styleId="WW8Num5z3">
    <w:name w:val="WW8Num5z3"/>
    <w:rsid w:val="00FF6D64"/>
    <w:rPr>
      <w:rFonts w:ascii="Symbol" w:hAnsi="Symbol" w:cs="Symbol" w:hint="default"/>
    </w:rPr>
  </w:style>
  <w:style w:type="character" w:customStyle="1" w:styleId="WW8Num6z1">
    <w:name w:val="WW8Num6z1"/>
    <w:rsid w:val="00FF6D64"/>
    <w:rPr>
      <w:rFonts w:ascii="Courier New" w:hAnsi="Courier New" w:cs="Courier New" w:hint="default"/>
    </w:rPr>
  </w:style>
  <w:style w:type="character" w:customStyle="1" w:styleId="WW8Num6z3">
    <w:name w:val="WW8Num6z3"/>
    <w:rsid w:val="00FF6D64"/>
    <w:rPr>
      <w:rFonts w:ascii="Symbol" w:hAnsi="Symbol" w:cs="Symbol" w:hint="default"/>
    </w:rPr>
  </w:style>
  <w:style w:type="character" w:customStyle="1" w:styleId="WW8Num7z3">
    <w:name w:val="WW8Num7z3"/>
    <w:rsid w:val="00FF6D64"/>
    <w:rPr>
      <w:rFonts w:ascii="Symbol" w:hAnsi="Symbol" w:cs="Symbol" w:hint="default"/>
    </w:rPr>
  </w:style>
  <w:style w:type="character" w:customStyle="1" w:styleId="WW8Num8z1">
    <w:name w:val="WW8Num8z1"/>
    <w:rsid w:val="00FF6D64"/>
    <w:rPr>
      <w:rFonts w:ascii="Courier New" w:hAnsi="Courier New" w:cs="Courier New" w:hint="default"/>
    </w:rPr>
  </w:style>
  <w:style w:type="character" w:customStyle="1" w:styleId="WW8Num8z3">
    <w:name w:val="WW8Num8z3"/>
    <w:rsid w:val="00FF6D64"/>
    <w:rPr>
      <w:rFonts w:ascii="Symbol" w:hAnsi="Symbol" w:cs="Symbol" w:hint="default"/>
    </w:rPr>
  </w:style>
  <w:style w:type="character" w:customStyle="1" w:styleId="WW8Num9z1">
    <w:name w:val="WW8Num9z1"/>
    <w:rsid w:val="00FF6D64"/>
  </w:style>
  <w:style w:type="character" w:customStyle="1" w:styleId="WW8Num9z2">
    <w:name w:val="WW8Num9z2"/>
    <w:rsid w:val="00FF6D64"/>
  </w:style>
  <w:style w:type="character" w:customStyle="1" w:styleId="WW8Num9z5">
    <w:name w:val="WW8Num9z5"/>
    <w:rsid w:val="00FF6D64"/>
  </w:style>
  <w:style w:type="character" w:customStyle="1" w:styleId="WW8Num9z6">
    <w:name w:val="WW8Num9z6"/>
    <w:rsid w:val="00FF6D64"/>
  </w:style>
  <w:style w:type="character" w:customStyle="1" w:styleId="WW8Num9z7">
    <w:name w:val="WW8Num9z7"/>
    <w:rsid w:val="00FF6D64"/>
  </w:style>
  <w:style w:type="character" w:customStyle="1" w:styleId="WW8Num9z8">
    <w:name w:val="WW8Num9z8"/>
    <w:rsid w:val="00FF6D64"/>
  </w:style>
  <w:style w:type="character" w:customStyle="1" w:styleId="WW8Num10z1">
    <w:name w:val="WW8Num10z1"/>
    <w:rsid w:val="00FF6D64"/>
  </w:style>
  <w:style w:type="character" w:customStyle="1" w:styleId="WW8Num10z2">
    <w:name w:val="WW8Num10z2"/>
    <w:rsid w:val="00FF6D64"/>
  </w:style>
  <w:style w:type="character" w:customStyle="1" w:styleId="WW8Num10z3">
    <w:name w:val="WW8Num10z3"/>
    <w:rsid w:val="00FF6D64"/>
    <w:rPr>
      <w:rFonts w:ascii="Symbol" w:hAnsi="Symbol" w:cs="Symbol" w:hint="default"/>
    </w:rPr>
  </w:style>
  <w:style w:type="character" w:customStyle="1" w:styleId="WW8Num10z5">
    <w:name w:val="WW8Num10z5"/>
    <w:rsid w:val="00FF6D64"/>
  </w:style>
  <w:style w:type="character" w:customStyle="1" w:styleId="WW8Num10z6">
    <w:name w:val="WW8Num10z6"/>
    <w:rsid w:val="00FF6D64"/>
  </w:style>
  <w:style w:type="character" w:customStyle="1" w:styleId="WW8Num10z7">
    <w:name w:val="WW8Num10z7"/>
    <w:rsid w:val="00FF6D64"/>
  </w:style>
  <w:style w:type="character" w:customStyle="1" w:styleId="WW8Num10z8">
    <w:name w:val="WW8Num10z8"/>
    <w:rsid w:val="00FF6D64"/>
  </w:style>
  <w:style w:type="character" w:customStyle="1" w:styleId="WW8Num13z0">
    <w:name w:val="WW8Num13z0"/>
    <w:rsid w:val="00FF6D64"/>
    <w:rPr>
      <w:rFonts w:ascii="Wingdings" w:hAnsi="Wingdings" w:cs="Wingdings" w:hint="default"/>
    </w:rPr>
  </w:style>
  <w:style w:type="character" w:customStyle="1" w:styleId="WW8Num13z1">
    <w:name w:val="WW8Num13z1"/>
    <w:rsid w:val="00FF6D64"/>
    <w:rPr>
      <w:rFonts w:ascii="Courier New" w:hAnsi="Courier New" w:cs="Courier New" w:hint="default"/>
    </w:rPr>
  </w:style>
  <w:style w:type="character" w:customStyle="1" w:styleId="WW8Num13z3">
    <w:name w:val="WW8Num13z3"/>
    <w:rsid w:val="00FF6D64"/>
    <w:rPr>
      <w:rFonts w:ascii="Symbol" w:hAnsi="Symbol" w:cs="Symbol" w:hint="default"/>
    </w:rPr>
  </w:style>
  <w:style w:type="character" w:customStyle="1" w:styleId="WW8Num14z0">
    <w:name w:val="WW8Num14z0"/>
    <w:rsid w:val="00FF6D64"/>
    <w:rPr>
      <w:rFonts w:ascii="Wingdings" w:hAnsi="Wingdings" w:cs="Wingdings" w:hint="default"/>
    </w:rPr>
  </w:style>
  <w:style w:type="character" w:customStyle="1" w:styleId="WW8Num14z1">
    <w:name w:val="WW8Num14z1"/>
    <w:rsid w:val="00FF6D64"/>
  </w:style>
  <w:style w:type="character" w:customStyle="1" w:styleId="WW8Num14z2">
    <w:name w:val="WW8Num14z2"/>
    <w:rsid w:val="00FF6D64"/>
  </w:style>
  <w:style w:type="character" w:customStyle="1" w:styleId="WW8Num14z5">
    <w:name w:val="WW8Num14z5"/>
    <w:rsid w:val="00FF6D64"/>
  </w:style>
  <w:style w:type="character" w:customStyle="1" w:styleId="WW8Num14z6">
    <w:name w:val="WW8Num14z6"/>
    <w:rsid w:val="00FF6D64"/>
  </w:style>
  <w:style w:type="character" w:customStyle="1" w:styleId="WW8Num14z7">
    <w:name w:val="WW8Num14z7"/>
    <w:rsid w:val="00FF6D64"/>
  </w:style>
  <w:style w:type="character" w:customStyle="1" w:styleId="WW8Num14z8">
    <w:name w:val="WW8Num14z8"/>
    <w:rsid w:val="00FF6D64"/>
  </w:style>
  <w:style w:type="character" w:customStyle="1" w:styleId="WW8Num15z0">
    <w:name w:val="WW8Num15z0"/>
    <w:rsid w:val="00FF6D64"/>
    <w:rPr>
      <w:rFonts w:ascii="Wingdings" w:hAnsi="Wingdings" w:cs="Wingdings" w:hint="default"/>
    </w:rPr>
  </w:style>
  <w:style w:type="character" w:customStyle="1" w:styleId="WW8Num15z1">
    <w:name w:val="WW8Num15z1"/>
    <w:rsid w:val="00FF6D64"/>
    <w:rPr>
      <w:rFonts w:ascii="Courier New" w:hAnsi="Courier New" w:cs="Courier New" w:hint="default"/>
    </w:rPr>
  </w:style>
  <w:style w:type="character" w:customStyle="1" w:styleId="WW8Num15z3">
    <w:name w:val="WW8Num15z3"/>
    <w:rsid w:val="00FF6D64"/>
    <w:rPr>
      <w:rFonts w:ascii="Symbol" w:hAnsi="Symbol" w:cs="Symbol" w:hint="default"/>
    </w:rPr>
  </w:style>
  <w:style w:type="character" w:styleId="Hyperlink">
    <w:name w:val="Hyperlink"/>
    <w:basedOn w:val="DefaultParagraphFont"/>
    <w:rsid w:val="00FF6D64"/>
    <w:rPr>
      <w:color w:val="0000FF"/>
      <w:u w:val="single"/>
    </w:rPr>
  </w:style>
  <w:style w:type="character" w:customStyle="1" w:styleId="yshortcuts">
    <w:name w:val="yshortcuts"/>
    <w:basedOn w:val="DefaultParagraphFont"/>
    <w:rsid w:val="00FF6D64"/>
  </w:style>
  <w:style w:type="character" w:styleId="Emphasis">
    <w:name w:val="Emphasis"/>
    <w:basedOn w:val="DefaultParagraphFont"/>
    <w:qFormat/>
    <w:rsid w:val="00FF6D64"/>
    <w:rPr>
      <w:i/>
      <w:iCs/>
    </w:rPr>
  </w:style>
  <w:style w:type="paragraph" w:customStyle="1" w:styleId="Heading">
    <w:name w:val="Heading"/>
    <w:basedOn w:val="Normal"/>
    <w:next w:val="BodyText"/>
    <w:rsid w:val="00FF6D6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FF6D64"/>
    <w:pPr>
      <w:spacing w:after="140" w:line="288" w:lineRule="auto"/>
    </w:pPr>
  </w:style>
  <w:style w:type="paragraph" w:styleId="List">
    <w:name w:val="List"/>
    <w:basedOn w:val="BodyText"/>
    <w:rsid w:val="00FF6D64"/>
    <w:rPr>
      <w:rFonts w:cs="FreeSans"/>
    </w:rPr>
  </w:style>
  <w:style w:type="paragraph" w:styleId="Caption">
    <w:name w:val="caption"/>
    <w:basedOn w:val="Normal"/>
    <w:qFormat/>
    <w:rsid w:val="00FF6D64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FF6D64"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rsid w:val="00FF6D64"/>
  </w:style>
  <w:style w:type="character" w:styleId="FollowedHyperlink">
    <w:name w:val="FollowedHyperlink"/>
    <w:basedOn w:val="DefaultParagraphFont"/>
    <w:uiPriority w:val="99"/>
    <w:semiHidden/>
    <w:unhideWhenUsed/>
    <w:rsid w:val="00885063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95C94"/>
    <w:rPr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4237F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801D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1D90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801D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1D90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6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6A4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anglarsomoy.com/pp/files/certificate/G012280-LICT-Web-Development.pd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nglarsomoy.com/pp/files/certificate/webApp&amp;Development_Basis_BITM_1.pdf" TargetMode="External"/><Relationship Id="rId17" Type="http://schemas.openxmlformats.org/officeDocument/2006/relationships/hyperlink" Target="https://banglarsomoy.com/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nglarsomoy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nglarsomoy.com/pp/files/certificate/php-&amp;-mysql-CodeIgniter-New-Horizon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nglarsomoy.com/fulerhut/" TargetMode="External"/><Relationship Id="rId10" Type="http://schemas.openxmlformats.org/officeDocument/2006/relationships/hyperlink" Target="http://asp.net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wiftmail2hasan@gmail.com" TargetMode="External"/><Relationship Id="rId14" Type="http://schemas.openxmlformats.org/officeDocument/2006/relationships/hyperlink" Target="https://banglarsomoy.com/pp/files/certificate/ict-se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F3757-CE3A-4916-8E08-D466EA73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Masud Rana</dc:creator>
  <cp:lastModifiedBy>PC</cp:lastModifiedBy>
  <cp:revision>31</cp:revision>
  <cp:lastPrinted>1601-01-01T00:00:00Z</cp:lastPrinted>
  <dcterms:created xsi:type="dcterms:W3CDTF">2022-04-15T19:58:00Z</dcterms:created>
  <dcterms:modified xsi:type="dcterms:W3CDTF">2022-04-20T16:35:00Z</dcterms:modified>
</cp:coreProperties>
</file>